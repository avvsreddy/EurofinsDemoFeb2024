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5DD5" w14:textId="77777777" w:rsidR="00A90F78" w:rsidRDefault="00314851">
      <w:pPr>
        <w:spacing w:line="200" w:lineRule="exact"/>
      </w:pPr>
      <w:r>
        <w:pict w14:anchorId="5EC25CCA">
          <v:group id="_x0000_s2080" style="position:absolute;margin-left:116.55pt;margin-top:266.65pt;width:434.5pt;height:211.05pt;z-index:-251661824;mso-position-horizontal-relative:page;mso-position-vertical-relative:page" coordorigin="2331,5333" coordsize="8690,4221">
            <v:shape id="_x0000_s2082" style="position:absolute;left:2336;top:5338;width:8680;height:4211" coordorigin="2336,5338" coordsize="8680,4211" path="m2336,9549r8680,l11016,5338r-8680,l2336,9549x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2340;top:5414;width:8671;height:4058">
              <v:imagedata r:id="rId8" o:title=""/>
            </v:shape>
            <w10:wrap anchorx="page" anchory="page"/>
          </v:group>
        </w:pict>
      </w:r>
    </w:p>
    <w:p w14:paraId="081D8634" w14:textId="77777777" w:rsidR="00A90F78" w:rsidRDefault="00A90F78">
      <w:pPr>
        <w:spacing w:before="17" w:line="240" w:lineRule="exact"/>
        <w:rPr>
          <w:sz w:val="24"/>
          <w:szCs w:val="24"/>
        </w:rPr>
      </w:pPr>
    </w:p>
    <w:p w14:paraId="6FB239DA" w14:textId="77777777" w:rsidR="00A90F78" w:rsidRDefault="00632DDA">
      <w:pPr>
        <w:spacing w:before="4" w:line="320" w:lineRule="exact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Conte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23624C8B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0D1F3D27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0279ADAE" w14:textId="77777777" w:rsidR="00A90F78" w:rsidRDefault="00632DDA">
      <w:pPr>
        <w:spacing w:before="43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ic.</w:t>
      </w:r>
    </w:p>
    <w:p w14:paraId="11089BA5" w14:textId="77777777" w:rsidR="00A90F78" w:rsidRDefault="00A90F78">
      <w:pPr>
        <w:spacing w:before="8" w:line="140" w:lineRule="exact"/>
        <w:rPr>
          <w:sz w:val="15"/>
          <w:szCs w:val="15"/>
        </w:rPr>
      </w:pPr>
    </w:p>
    <w:p w14:paraId="1247BB99" w14:textId="77777777" w:rsidR="00A90F78" w:rsidRDefault="00A90F78">
      <w:pPr>
        <w:spacing w:line="200" w:lineRule="exact"/>
      </w:pPr>
    </w:p>
    <w:p w14:paraId="64F49EF7" w14:textId="0E1F3D1F" w:rsidR="00A90F78" w:rsidRDefault="00314851">
      <w:pPr>
        <w:spacing w:line="360" w:lineRule="exact"/>
        <w:ind w:left="604"/>
        <w:rPr>
          <w:rFonts w:ascii="Calibri" w:eastAsia="Calibri" w:hAnsi="Calibri" w:cs="Calibri"/>
          <w:sz w:val="32"/>
          <w:szCs w:val="32"/>
        </w:rPr>
      </w:pPr>
      <w:r>
        <w:pict w14:anchorId="616E9855">
          <v:group id="_x0000_s2076" style="position:absolute;left:0;text-align:left;margin-left:71.65pt;margin-top:-5.85pt;width:286.6pt;height:32.55pt;z-index:-251662848;mso-position-horizontal-relative:page" coordorigin="1433,-117" coordsize="5732,651">
            <v:shape id="_x0000_s2079" style="position:absolute;left:1453;top:-97;width:5692;height:611" coordorigin="1453,-97" coordsize="5692,611" path="m1453,514r5692,l7145,-97r-5692,l1453,514xe" fillcolor="#7e7e7e" stroked="f">
              <v:path arrowok="t"/>
            </v:shape>
            <v:shape id="_x0000_s2078" style="position:absolute;left:1453;top:-97;width:5692;height:611" coordorigin="1453,-97" coordsize="5692,611" path="m1453,514r5692,l7145,-97r-5692,l1453,514xe" filled="f" strokecolor="#385d89" strokeweight="2pt">
              <v:path arrowok="t"/>
            </v:shape>
            <v:shape id="_x0000_s2077" type="#_x0000_t75" style="position:absolute;left:1474;top:-6;width:5652;height:427">
              <v:imagedata r:id="rId9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1: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A324CA">
        <w:rPr>
          <w:rFonts w:ascii="Calibri" w:eastAsia="Calibri" w:hAnsi="Calibri" w:cs="Calibri"/>
          <w:b/>
          <w:color w:val="FFFFFF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i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</w:t>
      </w:r>
      <w:r w:rsidR="00A324CA">
        <w:rPr>
          <w:rFonts w:ascii="Calibri" w:eastAsia="Calibri" w:hAnsi="Calibri" w:cs="Calibri"/>
          <w:b/>
          <w:color w:val="FFFFFF"/>
          <w:sz w:val="32"/>
          <w:szCs w:val="32"/>
        </w:rPr>
        <w:t>&lt;&gt;</w:t>
      </w:r>
    </w:p>
    <w:p w14:paraId="17836763" w14:textId="77777777" w:rsidR="00A90F78" w:rsidRDefault="00A90F78">
      <w:pPr>
        <w:spacing w:before="4" w:line="180" w:lineRule="exact"/>
        <w:rPr>
          <w:sz w:val="18"/>
          <w:szCs w:val="18"/>
        </w:rPr>
      </w:pPr>
    </w:p>
    <w:p w14:paraId="27220BE5" w14:textId="77777777" w:rsidR="00A90F78" w:rsidRDefault="00A90F78">
      <w:pPr>
        <w:spacing w:line="200" w:lineRule="exact"/>
      </w:pPr>
    </w:p>
    <w:p w14:paraId="602F1C3E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0A5B5E61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E405945" w14:textId="77777777" w:rsidR="00A90F78" w:rsidRDefault="00632DDA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</w:p>
    <w:p w14:paraId="35ADA873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2240B55" w14:textId="77777777" w:rsidR="00A90F78" w:rsidRDefault="00632DDA">
      <w:pPr>
        <w:spacing w:line="28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BD3A7A1" w14:textId="77777777" w:rsidR="00A90F78" w:rsidRDefault="00A90F78">
      <w:pPr>
        <w:spacing w:before="7" w:line="140" w:lineRule="exact"/>
        <w:rPr>
          <w:sz w:val="15"/>
          <w:szCs w:val="15"/>
        </w:rPr>
      </w:pPr>
    </w:p>
    <w:p w14:paraId="21D2869C" w14:textId="77777777" w:rsidR="00A90F78" w:rsidRDefault="00632DDA">
      <w:pPr>
        <w:ind w:left="2506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b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2482CE37" w14:textId="77777777" w:rsidR="00A90F78" w:rsidRDefault="00632DDA">
      <w:pPr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-1"/>
          <w:sz w:val="19"/>
          <w:szCs w:val="19"/>
        </w:rPr>
        <w:t>w</w:t>
      </w:r>
      <w:r>
        <w:rPr>
          <w:rFonts w:ascii="Consolas" w:eastAsia="Consolas" w:hAnsi="Consolas" w:cs="Consolas"/>
          <w:spacing w:val="1"/>
          <w:sz w:val="19"/>
          <w:szCs w:val="19"/>
        </w:rPr>
        <w:t>h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le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!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l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g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492DC8A8" w14:textId="77777777" w:rsidR="00A90F78" w:rsidRDefault="00632DDA">
      <w:pPr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7C77A31A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W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-2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m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4B926FE" w14:textId="2237E42A" w:rsidR="00A90F78" w:rsidRDefault="00632DDA">
      <w:pPr>
        <w:ind w:left="2935" w:right="161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t</w:t>
      </w:r>
      <w:r>
        <w:rPr>
          <w:rFonts w:ascii="Consolas" w:eastAsia="Consolas" w:hAnsi="Consolas" w:cs="Consolas"/>
          <w:spacing w:val="-3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-1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proofErr w:type="gramEnd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ol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d</w:t>
      </w:r>
      <w:r w:rsidR="00A858B2">
        <w:rPr>
          <w:rFonts w:ascii="Consolas" w:eastAsia="Consolas" w:hAnsi="Consolas" w:cs="Consolas"/>
          <w:spacing w:val="-1"/>
          <w:sz w:val="19"/>
          <w:szCs w:val="19"/>
        </w:rPr>
        <w:t>Line</w:t>
      </w:r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W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r>
        <w:rPr>
          <w:rFonts w:ascii="Consolas" w:eastAsia="Consolas" w:hAnsi="Consolas" w:cs="Consolas"/>
          <w:spacing w:val="-1"/>
          <w:sz w:val="19"/>
          <w:szCs w:val="19"/>
        </w:rPr>
        <w:t>D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-2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yo</w:t>
      </w:r>
      <w:r>
        <w:rPr>
          <w:rFonts w:ascii="Consolas" w:eastAsia="Consolas" w:hAnsi="Consolas" w:cs="Consolas"/>
          <w:sz w:val="19"/>
          <w:szCs w:val="19"/>
        </w:rPr>
        <w:t>u</w:t>
      </w:r>
      <w:r>
        <w:rPr>
          <w:rFonts w:ascii="Consolas" w:eastAsia="Consolas" w:hAnsi="Consolas" w:cs="Consolas"/>
          <w:spacing w:val="-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w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t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u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?</w:t>
      </w:r>
      <w:r>
        <w:rPr>
          <w:rFonts w:ascii="Consolas" w:eastAsia="Consolas" w:hAnsi="Consolas" w:cs="Consolas"/>
          <w:spacing w:val="-9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Y</w:t>
      </w:r>
      <w:r>
        <w:rPr>
          <w:rFonts w:ascii="Consolas" w:eastAsia="Consolas" w:hAnsi="Consolas" w:cs="Consolas"/>
          <w:spacing w:val="1"/>
          <w:sz w:val="19"/>
          <w:szCs w:val="19"/>
        </w:rPr>
        <w:t>/N</w:t>
      </w:r>
      <w:r>
        <w:rPr>
          <w:rFonts w:ascii="Consolas" w:eastAsia="Consolas" w:hAnsi="Consolas" w:cs="Consolas"/>
          <w:spacing w:val="-1"/>
          <w:sz w:val="19"/>
          <w:szCs w:val="19"/>
        </w:rPr>
        <w:t>"</w:t>
      </w:r>
      <w:proofErr w:type="gramStart"/>
      <w:r>
        <w:rPr>
          <w:rFonts w:ascii="Consolas" w:eastAsia="Consolas" w:hAnsi="Consolas" w:cs="Consolas"/>
          <w:spacing w:val="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E198C35" w14:textId="7708EA98" w:rsidR="00A90F78" w:rsidRDefault="00A858B2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string</w:t>
      </w:r>
      <w:r w:rsidR="00632DDA"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a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c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c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e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p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t</w:t>
      </w:r>
      <w:r w:rsidR="00632DDA">
        <w:rPr>
          <w:rFonts w:ascii="Consolas" w:eastAsia="Consolas" w:hAnsi="Consolas" w:cs="Consolas"/>
          <w:sz w:val="19"/>
          <w:szCs w:val="19"/>
        </w:rPr>
        <w:t>=</w:t>
      </w:r>
      <w:r w:rsidR="00632DDA">
        <w:rPr>
          <w:rFonts w:ascii="Consolas" w:eastAsia="Consolas" w:hAnsi="Consolas" w:cs="Consolas"/>
          <w:spacing w:val="-7"/>
          <w:sz w:val="19"/>
          <w:szCs w:val="19"/>
        </w:rPr>
        <w:t xml:space="preserve"> 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C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o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n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s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o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l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e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.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R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e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a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d</w:t>
      </w:r>
      <w:r>
        <w:rPr>
          <w:rFonts w:ascii="Consolas" w:eastAsia="Consolas" w:hAnsi="Consolas" w:cs="Consolas"/>
          <w:spacing w:val="-1"/>
          <w:sz w:val="19"/>
          <w:szCs w:val="19"/>
        </w:rPr>
        <w:t>Line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(</w:t>
      </w:r>
      <w:proofErr w:type="gramStart"/>
      <w:r w:rsidR="00632DDA">
        <w:rPr>
          <w:rFonts w:ascii="Consolas" w:eastAsia="Consolas" w:hAnsi="Consolas" w:cs="Consolas"/>
          <w:spacing w:val="-1"/>
          <w:sz w:val="19"/>
          <w:szCs w:val="19"/>
        </w:rPr>
        <w:t>)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.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T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o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U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p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p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e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r</w:t>
      </w:r>
      <w:proofErr w:type="gramEnd"/>
      <w:r w:rsidR="00632DDA">
        <w:rPr>
          <w:rFonts w:ascii="Consolas" w:eastAsia="Consolas" w:hAnsi="Consolas" w:cs="Consolas"/>
          <w:spacing w:val="1"/>
          <w:sz w:val="19"/>
          <w:szCs w:val="19"/>
        </w:rPr>
        <w:t>(</w:t>
      </w:r>
      <w:r w:rsidR="00632DDA">
        <w:rPr>
          <w:rFonts w:ascii="Consolas" w:eastAsia="Consolas" w:hAnsi="Consolas" w:cs="Consolas"/>
          <w:spacing w:val="-1"/>
          <w:sz w:val="19"/>
          <w:szCs w:val="19"/>
        </w:rPr>
        <w:t>)</w:t>
      </w:r>
      <w:r w:rsidR="00632DDA">
        <w:rPr>
          <w:rFonts w:ascii="Consolas" w:eastAsia="Consolas" w:hAnsi="Consolas" w:cs="Consolas"/>
          <w:spacing w:val="1"/>
          <w:sz w:val="19"/>
          <w:szCs w:val="19"/>
        </w:rPr>
        <w:t>)</w:t>
      </w:r>
      <w:r w:rsidR="00632DDA">
        <w:rPr>
          <w:rFonts w:ascii="Consolas" w:eastAsia="Consolas" w:hAnsi="Consolas" w:cs="Consolas"/>
          <w:sz w:val="19"/>
          <w:szCs w:val="19"/>
        </w:rPr>
        <w:t>;</w:t>
      </w:r>
    </w:p>
    <w:p w14:paraId="55248DFE" w14:textId="77777777" w:rsidR="00A90F78" w:rsidRDefault="00A90F78">
      <w:pPr>
        <w:spacing w:before="8" w:line="180" w:lineRule="exact"/>
        <w:rPr>
          <w:sz w:val="19"/>
          <w:szCs w:val="19"/>
        </w:rPr>
      </w:pPr>
    </w:p>
    <w:p w14:paraId="766820B6" w14:textId="28B39832" w:rsidR="00A90F78" w:rsidRDefault="00632DDA">
      <w:pPr>
        <w:spacing w:before="26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r w:rsidR="00A858B2">
        <w:rPr>
          <w:rFonts w:ascii="Consolas" w:eastAsia="Consolas" w:hAnsi="Consolas" w:cs="Consolas"/>
          <w:spacing w:val="-1"/>
          <w:sz w:val="19"/>
          <w:szCs w:val="19"/>
        </w:rPr>
        <w:t>”</w:t>
      </w:r>
      <w:r>
        <w:rPr>
          <w:rFonts w:ascii="Consolas" w:eastAsia="Consolas" w:hAnsi="Consolas" w:cs="Consolas"/>
          <w:spacing w:val="1"/>
          <w:sz w:val="19"/>
          <w:szCs w:val="19"/>
        </w:rPr>
        <w:t>Y</w:t>
      </w:r>
      <w:proofErr w:type="gramEnd"/>
      <w:r w:rsidR="00A858B2">
        <w:rPr>
          <w:rFonts w:ascii="Consolas" w:eastAsia="Consolas" w:hAnsi="Consolas" w:cs="Consolas"/>
          <w:spacing w:val="-1"/>
          <w:sz w:val="19"/>
          <w:szCs w:val="19"/>
        </w:rPr>
        <w:t>”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3BBE559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2A5A4B4B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u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65074C6B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40B8C58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z w:val="19"/>
          <w:szCs w:val="19"/>
        </w:rPr>
        <w:t>e</w:t>
      </w:r>
    </w:p>
    <w:p w14:paraId="2A140641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5D40AFDF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5A7EA10" w14:textId="77777777" w:rsidR="00A90F78" w:rsidRDefault="00632DDA">
      <w:pPr>
        <w:spacing w:before="1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5CB1870" w14:textId="77777777" w:rsidR="00A90F78" w:rsidRDefault="00632DDA">
      <w:pPr>
        <w:spacing w:line="220" w:lineRule="exact"/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B757C78" w14:textId="77777777" w:rsidR="00A90F78" w:rsidRDefault="00A90F78">
      <w:pPr>
        <w:spacing w:before="4" w:line="180" w:lineRule="exact"/>
        <w:rPr>
          <w:sz w:val="19"/>
          <w:szCs w:val="19"/>
        </w:rPr>
      </w:pPr>
    </w:p>
    <w:p w14:paraId="2534E422" w14:textId="77777777" w:rsidR="00A90F78" w:rsidRDefault="00A90F78">
      <w:pPr>
        <w:spacing w:line="200" w:lineRule="exact"/>
      </w:pPr>
    </w:p>
    <w:p w14:paraId="7920AC56" w14:textId="19033987" w:rsidR="00A90F78" w:rsidRDefault="00632DDA">
      <w:pPr>
        <w:spacing w:before="11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ist</w:t>
      </w:r>
    </w:p>
    <w:p w14:paraId="75806416" w14:textId="7E3DBFB2" w:rsidR="00A90F78" w:rsidRDefault="00632DDA">
      <w:pPr>
        <w:spacing w:before="43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98CA224" w14:textId="21DA8A99" w:rsidR="00A90F78" w:rsidRDefault="00632DDA">
      <w:pPr>
        <w:spacing w:before="42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‘</w:t>
      </w:r>
      <w:r>
        <w:rPr>
          <w:rFonts w:ascii="Calibri" w:eastAsia="Calibri" w:hAnsi="Calibri" w:cs="Calibri"/>
          <w:sz w:val="16"/>
          <w:szCs w:val="16"/>
        </w:rPr>
        <w:t>C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nt</w:t>
      </w:r>
      <w:r>
        <w:rPr>
          <w:rFonts w:ascii="Calibri" w:eastAsia="Calibri" w:hAnsi="Calibri" w:cs="Calibri"/>
          <w:sz w:val="16"/>
          <w:szCs w:val="16"/>
        </w:rPr>
        <w:t>’ p</w:t>
      </w:r>
      <w:r>
        <w:rPr>
          <w:rFonts w:ascii="Calibri" w:eastAsia="Calibri" w:hAnsi="Calibri" w:cs="Calibri"/>
          <w:spacing w:val="-1"/>
          <w:sz w:val="16"/>
          <w:szCs w:val="16"/>
        </w:rPr>
        <w:t>ro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ert</w:t>
      </w:r>
      <w:r>
        <w:rPr>
          <w:rFonts w:ascii="Calibri" w:eastAsia="Calibri" w:hAnsi="Calibri" w:cs="Calibri"/>
          <w:sz w:val="16"/>
          <w:szCs w:val="16"/>
        </w:rPr>
        <w:t xml:space="preserve">y </w:t>
      </w:r>
      <w:r>
        <w:rPr>
          <w:rFonts w:ascii="Calibri" w:eastAsia="Calibri" w:hAnsi="Calibri" w:cs="Calibri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li</w:t>
      </w:r>
      <w:r>
        <w:rPr>
          <w:rFonts w:ascii="Calibri" w:eastAsia="Calibri" w:hAnsi="Calibri" w:cs="Calibri"/>
          <w:sz w:val="16"/>
          <w:szCs w:val="16"/>
        </w:rPr>
        <w:t>st</w:t>
      </w:r>
    </w:p>
    <w:p w14:paraId="03352C8D" w14:textId="0C7DE9B1" w:rsidR="00A90F78" w:rsidRDefault="00632DDA">
      <w:pPr>
        <w:spacing w:before="31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es.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sert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mi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9FADF29" w14:textId="77777777" w:rsidR="00A90F78" w:rsidRDefault="00632DDA">
      <w:pPr>
        <w:spacing w:before="43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84FFBBF" w14:textId="0561140A" w:rsidR="00A90F78" w:rsidRDefault="00632DDA">
      <w:pPr>
        <w:spacing w:before="45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‘In</w:t>
      </w:r>
      <w:r>
        <w:rPr>
          <w:rFonts w:ascii="Calibri" w:eastAsia="Calibri" w:hAnsi="Calibri" w:cs="Calibri"/>
          <w:spacing w:val="-1"/>
          <w:sz w:val="16"/>
          <w:szCs w:val="16"/>
        </w:rPr>
        <w:t>sert</w:t>
      </w:r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d. If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l</w:t>
      </w:r>
      <w:r>
        <w:rPr>
          <w:rFonts w:ascii="Calibri" w:eastAsia="Calibri" w:hAnsi="Calibri" w:cs="Calibri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st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eve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o</w:t>
      </w:r>
      <w:r>
        <w:rPr>
          <w:rFonts w:ascii="Calibri" w:eastAsia="Calibri" w:hAnsi="Calibri" w:cs="Calibri"/>
          <w:sz w:val="16"/>
          <w:szCs w:val="16"/>
        </w:rPr>
        <w:t>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 xml:space="preserve">s, 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k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>dl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po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io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as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(</w:t>
      </w:r>
      <w:r>
        <w:rPr>
          <w:rFonts w:ascii="Calibri" w:eastAsia="Calibri" w:hAnsi="Calibri" w:cs="Calibri"/>
          <w:spacing w:val="-1"/>
          <w:sz w:val="16"/>
          <w:szCs w:val="16"/>
        </w:rPr>
        <w:t>ite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pacing w:val="-1"/>
          <w:sz w:val="16"/>
          <w:szCs w:val="16"/>
        </w:rPr>
        <w:t>er</w:t>
      </w:r>
      <w:r>
        <w:rPr>
          <w:rFonts w:ascii="Calibri" w:eastAsia="Calibri" w:hAnsi="Calibri" w:cs="Calibri"/>
          <w:sz w:val="16"/>
          <w:szCs w:val="16"/>
        </w:rPr>
        <w:t>/</w:t>
      </w:r>
      <w:proofErr w:type="gramStart"/>
      <w:r>
        <w:rPr>
          <w:rFonts w:ascii="Calibri" w:eastAsia="Calibri" w:hAnsi="Calibri" w:cs="Calibri"/>
          <w:spacing w:val="1"/>
          <w:sz w:val="16"/>
          <w:szCs w:val="16"/>
        </w:rPr>
        <w:t>2</w:t>
      </w:r>
      <w:r>
        <w:rPr>
          <w:rFonts w:ascii="Calibri" w:eastAsia="Calibri" w:hAnsi="Calibri" w:cs="Calibri"/>
          <w:spacing w:val="-1"/>
          <w:sz w:val="16"/>
          <w:szCs w:val="16"/>
        </w:rPr>
        <w:t>)+</w:t>
      </w:r>
      <w:proofErr w:type="gramEnd"/>
      <w:r>
        <w:rPr>
          <w:rFonts w:ascii="Calibri" w:eastAsia="Calibri" w:hAnsi="Calibri" w:cs="Calibri"/>
          <w:sz w:val="16"/>
          <w:szCs w:val="16"/>
        </w:rPr>
        <w:t>1</w:t>
      </w:r>
    </w:p>
    <w:p w14:paraId="4F797C51" w14:textId="37D14B25" w:rsidR="00A90F78" w:rsidRDefault="00632DDA">
      <w:pPr>
        <w:spacing w:before="28"/>
        <w:ind w:left="58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</w:t>
      </w:r>
      <w:r>
        <w:rPr>
          <w:rFonts w:ascii="Calibri" w:eastAsia="Calibri" w:hAnsi="Calibri" w:cs="Calibri"/>
          <w:spacing w:val="-1"/>
          <w:sz w:val="16"/>
          <w:szCs w:val="16"/>
        </w:rPr>
        <w:t>Re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ove</w:t>
      </w:r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</w:t>
      </w:r>
    </w:p>
    <w:p w14:paraId="02A31688" w14:textId="5DC555C1" w:rsidR="00A90F78" w:rsidRDefault="00632DDA">
      <w:pPr>
        <w:spacing w:before="45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Remove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‘</w:t>
      </w:r>
      <w:r>
        <w:rPr>
          <w:rFonts w:ascii="Calibri" w:eastAsia="Calibri" w:hAnsi="Calibri" w:cs="Calibri"/>
          <w:sz w:val="24"/>
          <w:szCs w:val="24"/>
        </w:rPr>
        <w:t>average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e’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5A4107C" w14:textId="77777777" w:rsidR="00A90F78" w:rsidRDefault="00632DDA">
      <w:pPr>
        <w:spacing w:before="42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</w:t>
      </w:r>
      <w:r>
        <w:rPr>
          <w:rFonts w:ascii="Calibri" w:eastAsia="Calibri" w:hAnsi="Calibri" w:cs="Calibri"/>
          <w:spacing w:val="-1"/>
          <w:sz w:val="16"/>
          <w:szCs w:val="16"/>
        </w:rPr>
        <w:t>Re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ove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</w:t>
      </w:r>
    </w:p>
    <w:p w14:paraId="42193DEA" w14:textId="3890DC7F" w:rsidR="00A90F78" w:rsidRDefault="00632DDA">
      <w:pPr>
        <w:spacing w:before="31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</w:t>
      </w:r>
    </w:p>
    <w:p w14:paraId="5D6914D2" w14:textId="77777777" w:rsidR="00A90F78" w:rsidRDefault="00632DDA">
      <w:pPr>
        <w:spacing w:before="43"/>
        <w:ind w:left="580"/>
        <w:rPr>
          <w:rFonts w:ascii="Calibri" w:eastAsia="Calibri" w:hAnsi="Calibri" w:cs="Calibri"/>
          <w:sz w:val="24"/>
          <w:szCs w:val="24"/>
        </w:rPr>
        <w:sectPr w:rsidR="00A90F78">
          <w:headerReference w:type="default" r:id="rId10"/>
          <w:footerReference w:type="default" r:id="rId11"/>
          <w:pgSz w:w="12240" w:h="15840"/>
          <w:pgMar w:top="980" w:right="1220" w:bottom="280" w:left="1220" w:header="761" w:footer="623" w:gutter="0"/>
          <w:pgNumType w:start="1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‘R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e’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‘Remo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8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</w:t>
      </w:r>
    </w:p>
    <w:p w14:paraId="23509BD3" w14:textId="77777777" w:rsidR="00A90F78" w:rsidRDefault="00A90F78">
      <w:pPr>
        <w:spacing w:line="200" w:lineRule="exact"/>
      </w:pPr>
    </w:p>
    <w:p w14:paraId="6676B7D4" w14:textId="77777777" w:rsidR="00A90F78" w:rsidRDefault="00A90F78">
      <w:pPr>
        <w:spacing w:line="200" w:lineRule="exact"/>
      </w:pPr>
    </w:p>
    <w:p w14:paraId="73773979" w14:textId="77777777" w:rsidR="00A90F78" w:rsidRDefault="00A90F78">
      <w:pPr>
        <w:spacing w:before="18" w:line="260" w:lineRule="exact"/>
        <w:rPr>
          <w:sz w:val="26"/>
          <w:szCs w:val="26"/>
        </w:rPr>
      </w:pPr>
    </w:p>
    <w:p w14:paraId="3FE4C1A8" w14:textId="4336B702" w:rsidR="00A90F78" w:rsidRDefault="00314851">
      <w:pPr>
        <w:spacing w:line="360" w:lineRule="exact"/>
        <w:ind w:left="799"/>
        <w:rPr>
          <w:rFonts w:ascii="Calibri" w:eastAsia="Calibri" w:hAnsi="Calibri" w:cs="Calibri"/>
          <w:sz w:val="32"/>
          <w:szCs w:val="32"/>
        </w:rPr>
      </w:pPr>
      <w:r>
        <w:pict w14:anchorId="6AD6E4BF">
          <v:group id="_x0000_s2072" style="position:absolute;left:0;text-align:left;margin-left:71pt;margin-top:77.1pt;width:373.5pt;height:32.55pt;z-index:-251660800;mso-position-horizontal-relative:page;mso-position-vertical-relative:page" coordorigin="1420,1542" coordsize="7470,651">
            <v:shape id="_x0000_s2075" style="position:absolute;left:1440;top:1562;width:7430;height:611" coordorigin="1440,1562" coordsize="7430,611" path="m1440,2173r7430,l8870,1562r-7430,l1440,2173xe" fillcolor="#7e7e7e" stroked="f">
              <v:path arrowok="t"/>
            </v:shape>
            <v:shape id="_x0000_s2074" style="position:absolute;left:1440;top:1562;width:7430;height:611" coordorigin="1440,1562" coordsize="7430,611" path="m1440,2173r7430,l8870,1562r-7430,l1440,2173xe" filled="f" strokecolor="#385d89" strokeweight="2pt">
              <v:path arrowok="t"/>
            </v:shape>
            <v:shape id="_x0000_s2073" type="#_x0000_t75" style="position:absolute;left:1459;top:1654;width:7392;height:427">
              <v:imagedata r:id="rId12" o:title=""/>
            </v:shape>
            <w10:wrap anchorx="page" anchory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2: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ob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j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c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ts</w:t>
      </w:r>
      <w:r w:rsidR="00632DDA">
        <w:rPr>
          <w:rFonts w:ascii="Calibri" w:eastAsia="Calibri" w:hAnsi="Calibri" w:cs="Calibri"/>
          <w:b/>
          <w:color w:val="FFFFFF"/>
          <w:spacing w:val="-9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in</w:t>
      </w:r>
      <w:r w:rsidR="000378E7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</w:t>
      </w:r>
    </w:p>
    <w:p w14:paraId="45E616AF" w14:textId="77777777" w:rsidR="00A90F78" w:rsidRDefault="00A90F78">
      <w:pPr>
        <w:spacing w:line="200" w:lineRule="exact"/>
      </w:pPr>
    </w:p>
    <w:p w14:paraId="27010A72" w14:textId="77777777" w:rsidR="00A90F78" w:rsidRDefault="00A90F78">
      <w:pPr>
        <w:spacing w:before="13" w:line="260" w:lineRule="exact"/>
        <w:rPr>
          <w:sz w:val="26"/>
          <w:szCs w:val="26"/>
        </w:rPr>
      </w:pPr>
    </w:p>
    <w:p w14:paraId="6DFA8D34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40080345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0E723FD1" w14:textId="3668B5A6" w:rsidR="00A90F78" w:rsidRDefault="00632DDA">
      <w:pPr>
        <w:spacing w:line="274" w:lineRule="auto"/>
        <w:ind w:left="220" w:right="2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0378E7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006EEEB" w14:textId="3348B15F" w:rsidR="00A90F78" w:rsidRDefault="00632DDA">
      <w:pPr>
        <w:spacing w:line="520" w:lineRule="exact"/>
        <w:ind w:left="220" w:right="38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>ist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 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ays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35089DD7" w14:textId="77777777" w:rsidR="00A90F78" w:rsidRDefault="00A90F78">
      <w:pPr>
        <w:spacing w:line="200" w:lineRule="exact"/>
      </w:pPr>
    </w:p>
    <w:p w14:paraId="269C0D3C" w14:textId="77777777" w:rsidR="00A90F78" w:rsidRDefault="00A90F78">
      <w:pPr>
        <w:spacing w:line="200" w:lineRule="exact"/>
      </w:pPr>
    </w:p>
    <w:p w14:paraId="4BB47F41" w14:textId="77777777" w:rsidR="00A90F78" w:rsidRDefault="00A90F78">
      <w:pPr>
        <w:spacing w:line="200" w:lineRule="exact"/>
      </w:pPr>
    </w:p>
    <w:p w14:paraId="6682ACE3" w14:textId="77777777" w:rsidR="00A90F78" w:rsidRDefault="00A90F78">
      <w:pPr>
        <w:spacing w:before="7" w:line="220" w:lineRule="exact"/>
        <w:rPr>
          <w:sz w:val="22"/>
          <w:szCs w:val="22"/>
        </w:rPr>
      </w:pPr>
    </w:p>
    <w:p w14:paraId="3E2F7D39" w14:textId="77777777" w:rsidR="00A90F78" w:rsidRDefault="00314851">
      <w:pPr>
        <w:spacing w:line="360" w:lineRule="exact"/>
        <w:ind w:left="1663"/>
        <w:rPr>
          <w:rFonts w:ascii="Calibri" w:eastAsia="Calibri" w:hAnsi="Calibri" w:cs="Calibri"/>
          <w:sz w:val="32"/>
          <w:szCs w:val="32"/>
        </w:rPr>
      </w:pPr>
      <w:r>
        <w:pict w14:anchorId="5112547E">
          <v:group id="_x0000_s2068" style="position:absolute;left:0;text-align:left;margin-left:70.75pt;margin-top:-5.95pt;width:373.5pt;height:32.55pt;z-index:-251659776;mso-position-horizontal-relative:page" coordorigin="1415,-119" coordsize="7470,651">
            <v:shape id="_x0000_s2071" style="position:absolute;left:1435;top:-99;width:7430;height:611" coordorigin="1435,-99" coordsize="7430,611" path="m1435,512r7430,l8865,-99r-7430,l1435,512xe" fillcolor="#7e7e7e" stroked="f">
              <v:path arrowok="t"/>
            </v:shape>
            <v:shape id="_x0000_s2070" style="position:absolute;left:1435;top:-99;width:7430;height:611" coordorigin="1435,-99" coordsize="7430,611" path="m1435,512r7430,l8865,-99r-7430,l1435,512xe" filled="f" strokecolor="#385d89" strokeweight="2pt">
              <v:path arrowok="t"/>
            </v:shape>
            <v:shape id="_x0000_s2069" type="#_x0000_t75" style="position:absolute;left:1454;top:-6;width:7390;height:427">
              <v:imagedata r:id="rId12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3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5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Sta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c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k</w:t>
      </w:r>
    </w:p>
    <w:p w14:paraId="3EE3B7BE" w14:textId="77777777" w:rsidR="00A90F78" w:rsidRDefault="00A90F78">
      <w:pPr>
        <w:spacing w:line="200" w:lineRule="exact"/>
      </w:pPr>
    </w:p>
    <w:p w14:paraId="410CCB2A" w14:textId="77777777" w:rsidR="00A90F78" w:rsidRDefault="00A90F78">
      <w:pPr>
        <w:spacing w:line="200" w:lineRule="exact"/>
      </w:pPr>
    </w:p>
    <w:p w14:paraId="22DAED9D" w14:textId="77777777" w:rsidR="00A90F78" w:rsidRDefault="00A90F78">
      <w:pPr>
        <w:spacing w:before="5" w:line="200" w:lineRule="exact"/>
      </w:pPr>
    </w:p>
    <w:p w14:paraId="43DA7454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2EADA19E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561E01D7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8396DF8" w14:textId="77777777" w:rsidR="00A90F78" w:rsidRDefault="00A90F78">
      <w:pPr>
        <w:spacing w:before="8" w:line="240" w:lineRule="exact"/>
        <w:rPr>
          <w:sz w:val="24"/>
          <w:szCs w:val="24"/>
        </w:rPr>
      </w:pPr>
    </w:p>
    <w:p w14:paraId="2E3CAD45" w14:textId="77777777" w:rsidR="00A90F78" w:rsidRDefault="00632DDA">
      <w:pPr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</w:t>
      </w:r>
    </w:p>
    <w:p w14:paraId="68CFF24D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</w:t>
      </w:r>
    </w:p>
    <w:p w14:paraId="0C8F63B2" w14:textId="77777777" w:rsidR="00A90F78" w:rsidRDefault="00632DDA">
      <w:pPr>
        <w:spacing w:before="1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</w:p>
    <w:p w14:paraId="73F05078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</w:t>
      </w:r>
    </w:p>
    <w:p w14:paraId="654BFD42" w14:textId="77777777" w:rsidR="00A90F78" w:rsidRDefault="00632DDA">
      <w:pPr>
        <w:spacing w:line="277" w:lineRule="auto"/>
        <w:ind w:left="220" w:right="2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ole.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get ‘s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g5’</w:t>
      </w:r>
    </w:p>
    <w:p w14:paraId="2F3FBBF2" w14:textId="77777777" w:rsidR="00A90F78" w:rsidRDefault="00A90F78">
      <w:pPr>
        <w:spacing w:before="7" w:line="180" w:lineRule="exact"/>
        <w:rPr>
          <w:sz w:val="19"/>
          <w:szCs w:val="19"/>
        </w:rPr>
      </w:pPr>
    </w:p>
    <w:p w14:paraId="3B1A0D21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g3”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  <w:r>
        <w:rPr>
          <w:rFonts w:ascii="Calibri" w:eastAsia="Calibri" w:hAnsi="Calibri" w:cs="Calibri"/>
          <w:spacing w:val="6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1767923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69121EDC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  <w:sectPr w:rsidR="00A90F78">
          <w:pgSz w:w="12240" w:h="15840"/>
          <w:pgMar w:top="980" w:right="1220" w:bottom="280" w:left="1220" w:header="761" w:footer="623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ovi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7736D488" w14:textId="77777777" w:rsidR="00A90F78" w:rsidRDefault="00A90F78">
      <w:pPr>
        <w:spacing w:line="200" w:lineRule="exact"/>
      </w:pPr>
    </w:p>
    <w:p w14:paraId="0D8453DB" w14:textId="77777777" w:rsidR="00A90F78" w:rsidRDefault="00A90F78">
      <w:pPr>
        <w:spacing w:line="200" w:lineRule="exact"/>
      </w:pPr>
    </w:p>
    <w:p w14:paraId="2891A225" w14:textId="77777777" w:rsidR="00A90F78" w:rsidRDefault="00A90F78">
      <w:pPr>
        <w:spacing w:line="200" w:lineRule="exact"/>
      </w:pPr>
    </w:p>
    <w:p w14:paraId="76063802" w14:textId="77777777" w:rsidR="00A90F78" w:rsidRDefault="00A90F78">
      <w:pPr>
        <w:spacing w:line="200" w:lineRule="exact"/>
      </w:pPr>
    </w:p>
    <w:p w14:paraId="679FAB5F" w14:textId="77777777" w:rsidR="00A90F78" w:rsidRDefault="00A90F78">
      <w:pPr>
        <w:spacing w:before="11" w:line="220" w:lineRule="exact"/>
        <w:rPr>
          <w:sz w:val="22"/>
          <w:szCs w:val="22"/>
        </w:rPr>
      </w:pPr>
    </w:p>
    <w:p w14:paraId="737E4515" w14:textId="77777777" w:rsidR="00A90F78" w:rsidRDefault="00314851">
      <w:pPr>
        <w:spacing w:line="360" w:lineRule="exact"/>
        <w:ind w:left="1584"/>
        <w:rPr>
          <w:rFonts w:ascii="Calibri" w:eastAsia="Calibri" w:hAnsi="Calibri" w:cs="Calibri"/>
          <w:sz w:val="32"/>
          <w:szCs w:val="32"/>
        </w:rPr>
      </w:pPr>
      <w:r>
        <w:pict w14:anchorId="47404F33">
          <v:group id="_x0000_s2064" style="position:absolute;left:0;text-align:left;margin-left:71.2pt;margin-top:94.75pt;width:373.5pt;height:32.55pt;z-index:-251656704;mso-position-horizontal-relative:page;mso-position-vertical-relative:page" coordorigin="1424,1895" coordsize="7470,651">
            <v:shape id="_x0000_s2067" style="position:absolute;left:1444;top:1915;width:7430;height:611" coordorigin="1444,1915" coordsize="7430,611" path="m1444,2526r7430,l8874,1915r-7430,l1444,2526xe" fillcolor="#7e7e7e" stroked="f">
              <v:path arrowok="t"/>
            </v:shape>
            <v:shape id="_x0000_s2066" style="position:absolute;left:1444;top:1915;width:7430;height:611" coordorigin="1444,1915" coordsize="7430,611" path="m1444,2526r7430,l8874,1915r-7430,l1444,2526xe" filled="f" strokecolor="#385d89" strokeweight="2pt">
              <v:path arrowok="t"/>
            </v:shape>
            <v:shape id="_x0000_s2065" type="#_x0000_t75" style="position:absolute;left:1464;top:2006;width:7390;height:427">
              <v:imagedata r:id="rId12" o:title=""/>
            </v:shape>
            <w10:wrap anchorx="page" anchory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4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5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Q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u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u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</w:p>
    <w:p w14:paraId="4E2D3435" w14:textId="77777777" w:rsidR="00A90F78" w:rsidRDefault="00A90F78">
      <w:pPr>
        <w:spacing w:line="200" w:lineRule="exact"/>
      </w:pPr>
    </w:p>
    <w:p w14:paraId="3738BF94" w14:textId="77777777" w:rsidR="00A90F78" w:rsidRDefault="00A90F78">
      <w:pPr>
        <w:spacing w:line="200" w:lineRule="exact"/>
      </w:pPr>
    </w:p>
    <w:p w14:paraId="171A60F1" w14:textId="77777777" w:rsidR="00A90F78" w:rsidRDefault="00A90F78">
      <w:pPr>
        <w:spacing w:before="18" w:line="240" w:lineRule="exact"/>
        <w:rPr>
          <w:sz w:val="24"/>
          <w:szCs w:val="24"/>
        </w:rPr>
      </w:pPr>
    </w:p>
    <w:p w14:paraId="6A05BEA9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797053AD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546FE78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F9D2DB6" w14:textId="77777777" w:rsidR="00A90F78" w:rsidRDefault="00A90F78">
      <w:pPr>
        <w:spacing w:before="8" w:line="240" w:lineRule="exact"/>
        <w:rPr>
          <w:sz w:val="24"/>
          <w:szCs w:val="24"/>
        </w:rPr>
      </w:pPr>
    </w:p>
    <w:p w14:paraId="7BEFA370" w14:textId="77777777" w:rsidR="00A90F78" w:rsidRDefault="00632DDA">
      <w:pPr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</w:t>
      </w:r>
    </w:p>
    <w:p w14:paraId="335DF780" w14:textId="77777777" w:rsidR="00A90F78" w:rsidRDefault="00632DDA">
      <w:pPr>
        <w:spacing w:before="1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</w:t>
      </w:r>
    </w:p>
    <w:p w14:paraId="36ECAE0F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</w:p>
    <w:p w14:paraId="30DE5702" w14:textId="77777777" w:rsidR="00A90F78" w:rsidRDefault="00632DDA">
      <w:pPr>
        <w:spacing w:before="2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</w:t>
      </w:r>
    </w:p>
    <w:p w14:paraId="5CBCAE3C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va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1’</w:t>
      </w:r>
    </w:p>
    <w:p w14:paraId="4D750AB7" w14:textId="77777777" w:rsidR="00A90F78" w:rsidRDefault="00632DDA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rst 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on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g5’</w:t>
      </w:r>
    </w:p>
    <w:p w14:paraId="1E28DCEF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20B0771F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g3”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  <w:r>
        <w:rPr>
          <w:rFonts w:ascii="Calibri" w:eastAsia="Calibri" w:hAnsi="Calibri" w:cs="Calibri"/>
          <w:spacing w:val="6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CD69FE1" w14:textId="77777777" w:rsidR="00A90F78" w:rsidRDefault="00632DDA">
      <w:pPr>
        <w:spacing w:before="1" w:line="320" w:lineRule="exact"/>
        <w:ind w:left="220" w:right="3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simil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40C03662" w14:textId="77777777" w:rsidR="00A90F78" w:rsidRDefault="00A90F78">
      <w:pPr>
        <w:spacing w:line="200" w:lineRule="exact"/>
      </w:pPr>
    </w:p>
    <w:p w14:paraId="28F3178F" w14:textId="77777777" w:rsidR="00A90F78" w:rsidRDefault="00A90F78">
      <w:pPr>
        <w:spacing w:line="200" w:lineRule="exact"/>
      </w:pPr>
    </w:p>
    <w:p w14:paraId="10DB8725" w14:textId="2360FD10" w:rsidR="00A90F78" w:rsidRDefault="00A90F78">
      <w:pPr>
        <w:spacing w:line="200" w:lineRule="exact"/>
      </w:pPr>
    </w:p>
    <w:p w14:paraId="5AD90B47" w14:textId="53929309" w:rsidR="003C5D9E" w:rsidRDefault="003C5D9E">
      <w:pPr>
        <w:spacing w:line="200" w:lineRule="exact"/>
      </w:pPr>
    </w:p>
    <w:p w14:paraId="391F9DDB" w14:textId="0CF7AF62" w:rsidR="003C5D9E" w:rsidRDefault="003C5D9E">
      <w:pPr>
        <w:spacing w:line="200" w:lineRule="exact"/>
      </w:pPr>
    </w:p>
    <w:p w14:paraId="150FE765" w14:textId="1E2CC84A" w:rsidR="003C5D9E" w:rsidRDefault="003C5D9E">
      <w:pPr>
        <w:spacing w:line="200" w:lineRule="exact"/>
      </w:pPr>
    </w:p>
    <w:p w14:paraId="370C7402" w14:textId="73CB423F" w:rsidR="003C5D9E" w:rsidRDefault="003C5D9E">
      <w:pPr>
        <w:spacing w:line="200" w:lineRule="exact"/>
      </w:pPr>
    </w:p>
    <w:p w14:paraId="57B95CB4" w14:textId="7D263BEE" w:rsidR="003C5D9E" w:rsidRDefault="003C5D9E">
      <w:pPr>
        <w:spacing w:line="200" w:lineRule="exact"/>
      </w:pPr>
    </w:p>
    <w:p w14:paraId="3ED611CC" w14:textId="35758E29" w:rsidR="003C5D9E" w:rsidRDefault="003C5D9E">
      <w:pPr>
        <w:spacing w:line="200" w:lineRule="exact"/>
      </w:pPr>
    </w:p>
    <w:p w14:paraId="79DB8692" w14:textId="75C67A69" w:rsidR="003C5D9E" w:rsidRDefault="003C5D9E">
      <w:pPr>
        <w:spacing w:line="200" w:lineRule="exact"/>
      </w:pPr>
    </w:p>
    <w:p w14:paraId="5A52F339" w14:textId="3B49ACE5" w:rsidR="003C5D9E" w:rsidRDefault="003C5D9E">
      <w:pPr>
        <w:spacing w:line="200" w:lineRule="exact"/>
      </w:pPr>
    </w:p>
    <w:p w14:paraId="147AA935" w14:textId="40BA0BD4" w:rsidR="003C5D9E" w:rsidRDefault="003C5D9E">
      <w:pPr>
        <w:spacing w:line="200" w:lineRule="exact"/>
      </w:pPr>
    </w:p>
    <w:p w14:paraId="3C6498FC" w14:textId="7A4DD4A2" w:rsidR="003C5D9E" w:rsidRDefault="003C5D9E">
      <w:pPr>
        <w:spacing w:line="200" w:lineRule="exact"/>
      </w:pPr>
    </w:p>
    <w:p w14:paraId="16E349EF" w14:textId="28980BB3" w:rsidR="003C5D9E" w:rsidRDefault="003C5D9E">
      <w:pPr>
        <w:spacing w:line="200" w:lineRule="exact"/>
      </w:pPr>
    </w:p>
    <w:p w14:paraId="6C059C81" w14:textId="2E51EFD5" w:rsidR="003C5D9E" w:rsidRDefault="003C5D9E">
      <w:pPr>
        <w:spacing w:line="200" w:lineRule="exact"/>
      </w:pPr>
    </w:p>
    <w:p w14:paraId="186A98AC" w14:textId="4C6FAD3D" w:rsidR="003C5D9E" w:rsidRDefault="003C5D9E">
      <w:pPr>
        <w:spacing w:line="200" w:lineRule="exact"/>
      </w:pPr>
    </w:p>
    <w:p w14:paraId="7355E42F" w14:textId="411FD5E9" w:rsidR="003C5D9E" w:rsidRDefault="003C5D9E">
      <w:pPr>
        <w:spacing w:line="200" w:lineRule="exact"/>
      </w:pPr>
    </w:p>
    <w:p w14:paraId="7D5E28C7" w14:textId="204F5208" w:rsidR="003C5D9E" w:rsidRDefault="003C5D9E">
      <w:pPr>
        <w:spacing w:line="200" w:lineRule="exact"/>
      </w:pPr>
    </w:p>
    <w:p w14:paraId="1E0ABA93" w14:textId="1CA45FB0" w:rsidR="003C5D9E" w:rsidRDefault="003C5D9E">
      <w:pPr>
        <w:spacing w:line="200" w:lineRule="exact"/>
      </w:pPr>
    </w:p>
    <w:p w14:paraId="68F7A4F2" w14:textId="7F7FD916" w:rsidR="003C5D9E" w:rsidRDefault="003C5D9E">
      <w:pPr>
        <w:spacing w:line="200" w:lineRule="exact"/>
      </w:pPr>
    </w:p>
    <w:p w14:paraId="66B826E3" w14:textId="41B8C315" w:rsidR="003C5D9E" w:rsidRDefault="003C5D9E">
      <w:pPr>
        <w:spacing w:line="200" w:lineRule="exact"/>
      </w:pPr>
    </w:p>
    <w:p w14:paraId="6820D6B1" w14:textId="4ED92AE1" w:rsidR="003C5D9E" w:rsidRDefault="003C5D9E">
      <w:pPr>
        <w:spacing w:line="200" w:lineRule="exact"/>
      </w:pPr>
    </w:p>
    <w:p w14:paraId="7C4EC6C3" w14:textId="752C1C8D" w:rsidR="003C5D9E" w:rsidRDefault="003C5D9E">
      <w:pPr>
        <w:spacing w:line="200" w:lineRule="exact"/>
      </w:pPr>
    </w:p>
    <w:p w14:paraId="385034D9" w14:textId="78084AC3" w:rsidR="003C5D9E" w:rsidRDefault="003C5D9E">
      <w:pPr>
        <w:spacing w:line="200" w:lineRule="exact"/>
      </w:pPr>
    </w:p>
    <w:p w14:paraId="71290430" w14:textId="4D928E43" w:rsidR="003C5D9E" w:rsidRDefault="003C5D9E">
      <w:pPr>
        <w:spacing w:line="200" w:lineRule="exact"/>
      </w:pPr>
    </w:p>
    <w:p w14:paraId="0A687EAE" w14:textId="65D0809F" w:rsidR="003C5D9E" w:rsidRDefault="003C5D9E">
      <w:pPr>
        <w:spacing w:line="200" w:lineRule="exact"/>
      </w:pPr>
    </w:p>
    <w:p w14:paraId="0AE3426F" w14:textId="4B785AAA" w:rsidR="003C5D9E" w:rsidRDefault="003C5D9E">
      <w:pPr>
        <w:spacing w:line="200" w:lineRule="exact"/>
      </w:pPr>
    </w:p>
    <w:p w14:paraId="633B0A64" w14:textId="6B0A87FA" w:rsidR="003C5D9E" w:rsidRDefault="003C5D9E">
      <w:pPr>
        <w:spacing w:line="200" w:lineRule="exact"/>
      </w:pPr>
    </w:p>
    <w:p w14:paraId="0E0F6002" w14:textId="7EE2ECA3" w:rsidR="003C5D9E" w:rsidRDefault="003C5D9E">
      <w:pPr>
        <w:spacing w:line="200" w:lineRule="exact"/>
      </w:pPr>
    </w:p>
    <w:p w14:paraId="629D2718" w14:textId="41F1A38D" w:rsidR="003C5D9E" w:rsidRDefault="003C5D9E">
      <w:pPr>
        <w:spacing w:line="200" w:lineRule="exact"/>
      </w:pPr>
    </w:p>
    <w:p w14:paraId="6E1C3E46" w14:textId="4C8DEC67" w:rsidR="003C5D9E" w:rsidRDefault="003C5D9E">
      <w:pPr>
        <w:spacing w:line="200" w:lineRule="exact"/>
      </w:pPr>
    </w:p>
    <w:p w14:paraId="7BB317B0" w14:textId="20A0A6D6" w:rsidR="003C5D9E" w:rsidRDefault="003C5D9E">
      <w:pPr>
        <w:spacing w:line="200" w:lineRule="exact"/>
      </w:pPr>
    </w:p>
    <w:p w14:paraId="4E2D28CC" w14:textId="3582F7C5" w:rsidR="003C5D9E" w:rsidRDefault="003C5D9E">
      <w:pPr>
        <w:spacing w:line="200" w:lineRule="exact"/>
      </w:pPr>
    </w:p>
    <w:p w14:paraId="7C681C5A" w14:textId="41149617" w:rsidR="003C5D9E" w:rsidRDefault="003C5D9E">
      <w:pPr>
        <w:spacing w:line="200" w:lineRule="exact"/>
      </w:pPr>
    </w:p>
    <w:p w14:paraId="4DCED1B0" w14:textId="124F24E8" w:rsidR="003C5D9E" w:rsidRDefault="003C5D9E">
      <w:pPr>
        <w:spacing w:line="200" w:lineRule="exact"/>
      </w:pPr>
    </w:p>
    <w:p w14:paraId="01479534" w14:textId="323392DB" w:rsidR="003C5D9E" w:rsidRDefault="003C5D9E">
      <w:pPr>
        <w:spacing w:line="200" w:lineRule="exact"/>
      </w:pPr>
    </w:p>
    <w:p w14:paraId="7F95A06A" w14:textId="77777777" w:rsidR="003C5D9E" w:rsidRDefault="003C5D9E">
      <w:pPr>
        <w:spacing w:line="200" w:lineRule="exact"/>
      </w:pPr>
    </w:p>
    <w:p w14:paraId="50DC40C6" w14:textId="77777777" w:rsidR="00A90F78" w:rsidRDefault="00A90F78">
      <w:pPr>
        <w:spacing w:line="200" w:lineRule="exact"/>
      </w:pPr>
    </w:p>
    <w:p w14:paraId="2CADDDD2" w14:textId="77777777" w:rsidR="00A90F78" w:rsidRDefault="00A90F78">
      <w:pPr>
        <w:spacing w:before="5" w:line="200" w:lineRule="exact"/>
      </w:pPr>
    </w:p>
    <w:p w14:paraId="25239EBA" w14:textId="77777777" w:rsidR="00A90F78" w:rsidRDefault="00314851">
      <w:pPr>
        <w:spacing w:line="380" w:lineRule="exact"/>
        <w:ind w:left="1231"/>
        <w:rPr>
          <w:rFonts w:ascii="Calibri" w:eastAsia="Calibri" w:hAnsi="Calibri" w:cs="Calibri"/>
          <w:sz w:val="32"/>
          <w:szCs w:val="32"/>
        </w:rPr>
      </w:pPr>
      <w:r>
        <w:lastRenderedPageBreak/>
        <w:pict w14:anchorId="092B20D0">
          <v:group id="_x0000_s2060" style="position:absolute;left:0;text-align:left;margin-left:66.2pt;margin-top:-5.85pt;width:373.5pt;height:32.55pt;z-index:-251655680;mso-position-horizontal-relative:page" coordorigin="1324,-117" coordsize="7470,651">
            <v:shape id="_x0000_s2063" style="position:absolute;left:1344;top:-97;width:7430;height:611" coordorigin="1344,-97" coordsize="7430,611" path="m1344,514r7430,l8774,-97r-7430,l1344,514xe" fillcolor="#7e7e7e" stroked="f">
              <v:path arrowok="t"/>
            </v:shape>
            <v:shape id="_x0000_s2062" style="position:absolute;left:1344;top:-97;width:7430;height:611" coordorigin="1344,-97" coordsize="7430,611" path="m1344,514r7430,l8774,-97r-7430,l1344,514xe" filled="f" strokecolor="#385d89" strokeweight="2pt">
              <v:path arrowok="t"/>
            </v:shape>
            <v:shape id="_x0000_s2061" type="#_x0000_t75" style="position:absolute;left:1363;top:-6;width:7392;height:427">
              <v:imagedata r:id="rId12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Assig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5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 xml:space="preserve">: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orking</w:t>
      </w:r>
      <w:r w:rsidR="00632DDA">
        <w:rPr>
          <w:rFonts w:ascii="Calibri" w:eastAsia="Calibri" w:hAnsi="Calibri" w:cs="Calibri"/>
          <w:b/>
          <w:color w:val="FFFFFF"/>
          <w:spacing w:val="-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Ha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s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3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b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le</w:t>
      </w:r>
    </w:p>
    <w:p w14:paraId="628D0C73" w14:textId="77777777" w:rsidR="00A90F78" w:rsidRDefault="00A90F78">
      <w:pPr>
        <w:spacing w:line="200" w:lineRule="exact"/>
      </w:pPr>
    </w:p>
    <w:p w14:paraId="58239189" w14:textId="77777777" w:rsidR="00A90F78" w:rsidRDefault="00A90F78">
      <w:pPr>
        <w:spacing w:before="6" w:line="260" w:lineRule="exact"/>
        <w:rPr>
          <w:sz w:val="26"/>
          <w:szCs w:val="26"/>
        </w:rPr>
      </w:pPr>
    </w:p>
    <w:p w14:paraId="679314FA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10989D5B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49D95A10" w14:textId="77777777" w:rsidR="00A90F78" w:rsidRDefault="00314851">
      <w:pPr>
        <w:spacing w:line="320" w:lineRule="exact"/>
        <w:ind w:left="220"/>
        <w:rPr>
          <w:rFonts w:ascii="Calibri" w:eastAsia="Calibri" w:hAnsi="Calibri" w:cs="Calibri"/>
          <w:sz w:val="24"/>
          <w:szCs w:val="24"/>
        </w:rPr>
      </w:pPr>
      <w:r>
        <w:pict w14:anchorId="56967166">
          <v:group id="_x0000_s2058" style="position:absolute;left:0;text-align:left;margin-left:72.75pt;margin-top:31.45pt;width:2.35pt;height:0;z-index:-251657728;mso-position-horizontal-relative:page" coordorigin="1455,629" coordsize="47,0">
            <v:shape id="_x0000_s2059" style="position:absolute;left:1455;top:629;width:47;height:0" coordorigin="1455,629" coordsize="47,0" path="m1455,629r47,e" filled="f" strokecolor="maroon" strokeweight=".26211mm">
              <v:path arrowok="t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sz w:val="28"/>
          <w:szCs w:val="28"/>
        </w:rPr>
        <w:t>Pro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="00632DDA">
        <w:rPr>
          <w:rFonts w:ascii="Calibri" w:eastAsia="Calibri" w:hAnsi="Calibri" w:cs="Calibri"/>
          <w:b/>
          <w:sz w:val="28"/>
          <w:szCs w:val="28"/>
        </w:rPr>
        <w:t>em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="00632DDA">
        <w:rPr>
          <w:rFonts w:ascii="Calibri" w:eastAsia="Calibri" w:hAnsi="Calibri" w:cs="Calibri"/>
          <w:b/>
          <w:sz w:val="28"/>
          <w:szCs w:val="28"/>
        </w:rPr>
        <w:t>s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 w:rsidR="00632DDA">
        <w:rPr>
          <w:rFonts w:ascii="Calibri" w:eastAsia="Calibri" w:hAnsi="Calibri" w:cs="Calibri"/>
          <w:b/>
          <w:sz w:val="28"/>
          <w:szCs w:val="28"/>
        </w:rPr>
        <w:t>i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="00632DDA">
        <w:rPr>
          <w:rFonts w:ascii="Calibri" w:eastAsia="Calibri" w:hAnsi="Calibri" w:cs="Calibri"/>
          <w:b/>
          <w:sz w:val="28"/>
          <w:szCs w:val="28"/>
        </w:rPr>
        <w:t>i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 w:rsidR="00632DDA">
        <w:rPr>
          <w:rFonts w:ascii="Calibri" w:eastAsia="Calibri" w:hAnsi="Calibri" w:cs="Calibri"/>
          <w:b/>
          <w:sz w:val="28"/>
          <w:szCs w:val="28"/>
        </w:rPr>
        <w:t xml:space="preserve">n: </w:t>
      </w:r>
      <w:r w:rsidR="00632DDA">
        <w:rPr>
          <w:rFonts w:ascii="Calibri" w:eastAsia="Calibri" w:hAnsi="Calibri" w:cs="Calibri"/>
          <w:sz w:val="24"/>
          <w:szCs w:val="24"/>
        </w:rPr>
        <w:t>Crea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632DDA">
        <w:rPr>
          <w:rFonts w:ascii="Calibri" w:eastAsia="Calibri" w:hAnsi="Calibri" w:cs="Calibri"/>
          <w:sz w:val="24"/>
          <w:szCs w:val="24"/>
        </w:rPr>
        <w:t>e</w:t>
      </w:r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632DDA">
        <w:rPr>
          <w:rFonts w:ascii="Calibri" w:eastAsia="Calibri" w:hAnsi="Calibri" w:cs="Calibri"/>
          <w:sz w:val="24"/>
          <w:szCs w:val="24"/>
        </w:rPr>
        <w:t>lass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z w:val="24"/>
          <w:szCs w:val="24"/>
        </w:rPr>
        <w:t>Cl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632DDA">
        <w:rPr>
          <w:rFonts w:ascii="Calibri" w:eastAsia="Calibri" w:hAnsi="Calibri" w:cs="Calibri"/>
          <w:sz w:val="24"/>
          <w:szCs w:val="24"/>
        </w:rPr>
        <w:t>P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e</w:t>
      </w:r>
      <w:r w:rsidR="00632DDA">
        <w:rPr>
          <w:rFonts w:ascii="Calibri" w:eastAsia="Calibri" w:hAnsi="Calibri" w:cs="Calibri"/>
          <w:sz w:val="24"/>
          <w:szCs w:val="24"/>
        </w:rPr>
        <w:t>rs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632DDA">
        <w:rPr>
          <w:rFonts w:ascii="Calibri" w:eastAsia="Calibri" w:hAnsi="Calibri" w:cs="Calibri"/>
          <w:sz w:val="24"/>
          <w:szCs w:val="24"/>
        </w:rPr>
        <w:t>s s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h</w:t>
      </w:r>
      <w:r w:rsidR="00632DDA">
        <w:rPr>
          <w:rFonts w:ascii="Calibri" w:eastAsia="Calibri" w:hAnsi="Calibri" w:cs="Calibri"/>
          <w:sz w:val="24"/>
          <w:szCs w:val="24"/>
        </w:rPr>
        <w:t>o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f</w:t>
      </w:r>
      <w:r w:rsidR="00632DDA">
        <w:rPr>
          <w:rFonts w:ascii="Calibri" w:eastAsia="Calibri" w:hAnsi="Calibri" w:cs="Calibri"/>
          <w:sz w:val="24"/>
          <w:szCs w:val="24"/>
        </w:rPr>
        <w:t>ig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632DDA">
        <w:rPr>
          <w:rFonts w:ascii="Calibri" w:eastAsia="Calibri" w:hAnsi="Calibri" w:cs="Calibri"/>
          <w:sz w:val="24"/>
          <w:szCs w:val="24"/>
        </w:rPr>
        <w:t>re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 w:rsidR="00632DDA">
        <w:rPr>
          <w:rFonts w:ascii="Calibri" w:eastAsia="Calibri" w:hAnsi="Calibri" w:cs="Calibri"/>
          <w:sz w:val="24"/>
          <w:szCs w:val="24"/>
        </w:rPr>
        <w:t>el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o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632DDA">
        <w:rPr>
          <w:rFonts w:ascii="Calibri" w:eastAsia="Calibri" w:hAnsi="Calibri" w:cs="Calibri"/>
          <w:sz w:val="24"/>
          <w:szCs w:val="24"/>
        </w:rPr>
        <w:t>:</w:t>
      </w:r>
    </w:p>
    <w:p w14:paraId="326105E2" w14:textId="77777777" w:rsidR="00A90F78" w:rsidRDefault="00A90F78">
      <w:pPr>
        <w:spacing w:before="9" w:line="160" w:lineRule="exact"/>
        <w:rPr>
          <w:sz w:val="17"/>
          <w:szCs w:val="17"/>
        </w:rPr>
      </w:pPr>
    </w:p>
    <w:p w14:paraId="4F2B826C" w14:textId="77777777" w:rsidR="00A90F78" w:rsidRDefault="00A90F78">
      <w:pPr>
        <w:spacing w:line="200" w:lineRule="exact"/>
      </w:pPr>
    </w:p>
    <w:p w14:paraId="53374279" w14:textId="77777777" w:rsidR="00A90F78" w:rsidRDefault="00A90F78">
      <w:pPr>
        <w:spacing w:line="200" w:lineRule="exact"/>
      </w:pPr>
    </w:p>
    <w:p w14:paraId="09FE029D" w14:textId="77777777" w:rsidR="00A90F78" w:rsidRDefault="00632DDA">
      <w:pPr>
        <w:spacing w:before="36"/>
        <w:ind w:left="1091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Cl</w:t>
      </w:r>
      <w:r>
        <w:rPr>
          <w:rFonts w:ascii="Tahoma" w:eastAsia="Tahoma" w:hAnsi="Tahoma" w:cs="Tahoma"/>
          <w:b/>
          <w:spacing w:val="5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-3"/>
          <w:w w:val="103"/>
          <w:sz w:val="16"/>
          <w:szCs w:val="16"/>
        </w:rPr>
        <w:t>P</w:t>
      </w:r>
      <w:r>
        <w:rPr>
          <w:rFonts w:ascii="Tahoma" w:eastAsia="Tahoma" w:hAnsi="Tahoma" w:cs="Tahoma"/>
          <w:b/>
          <w:spacing w:val="7"/>
          <w:w w:val="103"/>
          <w:sz w:val="16"/>
          <w:szCs w:val="16"/>
        </w:rPr>
        <w:t>e</w:t>
      </w:r>
      <w:r>
        <w:rPr>
          <w:rFonts w:ascii="Tahoma" w:eastAsia="Tahoma" w:hAnsi="Tahoma" w:cs="Tahoma"/>
          <w:b/>
          <w:spacing w:val="3"/>
          <w:w w:val="103"/>
          <w:sz w:val="16"/>
          <w:szCs w:val="16"/>
        </w:rPr>
        <w:t>r</w:t>
      </w:r>
      <w:r>
        <w:rPr>
          <w:rFonts w:ascii="Tahoma" w:eastAsia="Tahoma" w:hAnsi="Tahoma" w:cs="Tahoma"/>
          <w:b/>
          <w:spacing w:val="5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3"/>
          <w:w w:val="103"/>
          <w:sz w:val="16"/>
          <w:szCs w:val="16"/>
        </w:rPr>
        <w:t>o</w:t>
      </w:r>
      <w:r>
        <w:rPr>
          <w:rFonts w:ascii="Tahoma" w:eastAsia="Tahoma" w:hAnsi="Tahoma" w:cs="Tahoma"/>
          <w:b/>
          <w:w w:val="103"/>
          <w:sz w:val="16"/>
          <w:szCs w:val="16"/>
        </w:rPr>
        <w:t>n</w:t>
      </w:r>
    </w:p>
    <w:p w14:paraId="70B6EEAA" w14:textId="77777777" w:rsidR="00A90F78" w:rsidRDefault="00A90F78">
      <w:pPr>
        <w:spacing w:before="6" w:line="120" w:lineRule="exact"/>
        <w:rPr>
          <w:sz w:val="13"/>
          <w:szCs w:val="13"/>
        </w:rPr>
      </w:pPr>
    </w:p>
    <w:p w14:paraId="34EEE15A" w14:textId="77777777" w:rsidR="00A90F78" w:rsidRDefault="00632DDA">
      <w:pPr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1"/>
          <w:sz w:val="16"/>
          <w:szCs w:val="16"/>
        </w:rPr>
        <w:t>s</w:t>
      </w:r>
      <w:r>
        <w:rPr>
          <w:rFonts w:ascii="Tahoma" w:eastAsia="Tahoma" w:hAnsi="Tahoma" w:cs="Tahoma"/>
          <w:spacing w:val="5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2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5"/>
          <w:w w:val="103"/>
          <w:sz w:val="16"/>
          <w:szCs w:val="16"/>
        </w:rPr>
        <w:t>N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19"/>
          <w:w w:val="103"/>
          <w:sz w:val="16"/>
          <w:szCs w:val="16"/>
        </w:rPr>
        <w:t>m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14:paraId="4B47FB42" w14:textId="77777777" w:rsidR="00A90F78" w:rsidRDefault="00632DDA">
      <w:pPr>
        <w:spacing w:before="1"/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2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t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6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w w:val="103"/>
          <w:sz w:val="16"/>
          <w:szCs w:val="16"/>
        </w:rPr>
        <w:t>g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14:paraId="237EEA58" w14:textId="77777777" w:rsidR="00A90F78" w:rsidRDefault="00314851">
      <w:pPr>
        <w:spacing w:before="1"/>
        <w:ind w:left="596"/>
        <w:rPr>
          <w:rFonts w:ascii="Tahoma" w:eastAsia="Tahoma" w:hAnsi="Tahoma" w:cs="Tahoma"/>
          <w:sz w:val="16"/>
          <w:szCs w:val="16"/>
        </w:rPr>
      </w:pPr>
      <w:r>
        <w:pict w14:anchorId="64894BD7">
          <v:group id="_x0000_s2054" style="position:absolute;left:0;text-align:left;margin-left:86.65pt;margin-top:-39.45pt;width:98pt;height:80.8pt;z-index:-251658752;mso-position-horizontal-relative:page" coordorigin="1733,-789" coordsize="1960,1616">
            <v:shape id="_x0000_s2057" style="position:absolute;left:1741;top:-781;width:1937;height:1601" coordorigin="1741,-781" coordsize="1937,1601" path="m1741,820r1937,l3678,-781r-1937,l1741,820xe" fillcolor="#ffffb8" stroked="f">
              <v:path arrowok="t"/>
            </v:shape>
            <v:shape id="_x0000_s2056" style="position:absolute;left:1741;top:-781;width:1937;height:1601" coordorigin="1741,-781" coordsize="1937,1601" path="m1741,820r1937,l3678,-781r-1937,l1741,820xe" filled="f" strokecolor="maroon" strokeweight=".26264mm">
              <v:path arrowok="t"/>
            </v:shape>
            <v:shape id="_x0000_s2055" style="position:absolute;left:1748;top:-445;width:1938;height:0" coordorigin="1748,-445" coordsize="1938,0" path="m1748,-445r1938,e" filled="f" strokecolor="maroon" strokeweight=".26211mm">
              <v:path arrowok="t"/>
            </v:shape>
            <w10:wrap anchorx="page"/>
          </v:group>
        </w:pict>
      </w:r>
      <w:r w:rsidR="00632DDA">
        <w:rPr>
          <w:rFonts w:ascii="Tahoma" w:eastAsia="Tahoma" w:hAnsi="Tahoma" w:cs="Tahoma"/>
          <w:sz w:val="16"/>
          <w:szCs w:val="16"/>
        </w:rPr>
        <w:t>+</w:t>
      </w:r>
      <w:r w:rsidR="00632DDA">
        <w:rPr>
          <w:rFonts w:ascii="Tahoma" w:eastAsia="Tahoma" w:hAnsi="Tahoma" w:cs="Tahoma"/>
          <w:spacing w:val="1"/>
          <w:sz w:val="16"/>
          <w:szCs w:val="16"/>
        </w:rPr>
        <w:t>s</w:t>
      </w:r>
      <w:r w:rsidR="00632DDA">
        <w:rPr>
          <w:rFonts w:ascii="Tahoma" w:eastAsia="Tahoma" w:hAnsi="Tahoma" w:cs="Tahoma"/>
          <w:spacing w:val="5"/>
          <w:sz w:val="16"/>
          <w:szCs w:val="16"/>
        </w:rPr>
        <w:t>t</w:t>
      </w:r>
      <w:r w:rsidR="00632DDA">
        <w:rPr>
          <w:rFonts w:ascii="Tahoma" w:eastAsia="Tahoma" w:hAnsi="Tahoma" w:cs="Tahoma"/>
          <w:sz w:val="16"/>
          <w:szCs w:val="16"/>
        </w:rPr>
        <w:t>r</w:t>
      </w:r>
      <w:r w:rsidR="00632DDA">
        <w:rPr>
          <w:rFonts w:ascii="Tahoma" w:eastAsia="Tahoma" w:hAnsi="Tahoma" w:cs="Tahoma"/>
          <w:spacing w:val="-8"/>
          <w:sz w:val="16"/>
          <w:szCs w:val="16"/>
        </w:rPr>
        <w:t>i</w:t>
      </w:r>
      <w:r w:rsidR="00632DDA">
        <w:rPr>
          <w:rFonts w:ascii="Tahoma" w:eastAsia="Tahoma" w:hAnsi="Tahoma" w:cs="Tahoma"/>
          <w:spacing w:val="-2"/>
          <w:sz w:val="16"/>
          <w:szCs w:val="16"/>
        </w:rPr>
        <w:t>n</w:t>
      </w:r>
      <w:r w:rsidR="00632DDA">
        <w:rPr>
          <w:rFonts w:ascii="Tahoma" w:eastAsia="Tahoma" w:hAnsi="Tahoma" w:cs="Tahoma"/>
          <w:sz w:val="16"/>
          <w:szCs w:val="16"/>
        </w:rPr>
        <w:t>g</w:t>
      </w:r>
      <w:r w:rsidR="00632DDA"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 w:rsidR="00632DDA">
        <w:rPr>
          <w:rFonts w:ascii="Tahoma" w:eastAsia="Tahoma" w:hAnsi="Tahoma" w:cs="Tahoma"/>
          <w:spacing w:val="-1"/>
          <w:w w:val="103"/>
          <w:sz w:val="16"/>
          <w:szCs w:val="16"/>
        </w:rPr>
        <w:t>P</w:t>
      </w:r>
      <w:r w:rsidR="00632DDA"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 w:rsidR="00632DDA"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 w:rsidR="00632DDA">
        <w:rPr>
          <w:rFonts w:ascii="Tahoma" w:eastAsia="Tahoma" w:hAnsi="Tahoma" w:cs="Tahoma"/>
          <w:spacing w:val="-1"/>
          <w:w w:val="103"/>
          <w:sz w:val="16"/>
          <w:szCs w:val="16"/>
        </w:rPr>
        <w:t>c</w:t>
      </w:r>
      <w:r w:rsidR="00632DDA">
        <w:rPr>
          <w:rFonts w:ascii="Tahoma" w:eastAsia="Tahoma" w:hAnsi="Tahoma" w:cs="Tahoma"/>
          <w:spacing w:val="3"/>
          <w:w w:val="103"/>
          <w:sz w:val="16"/>
          <w:szCs w:val="16"/>
        </w:rPr>
        <w:t>eO</w:t>
      </w:r>
      <w:r w:rsidR="00632DDA">
        <w:rPr>
          <w:rFonts w:ascii="Tahoma" w:eastAsia="Tahoma" w:hAnsi="Tahoma" w:cs="Tahoma"/>
          <w:spacing w:val="7"/>
          <w:w w:val="103"/>
          <w:sz w:val="16"/>
          <w:szCs w:val="16"/>
        </w:rPr>
        <w:t>f</w:t>
      </w:r>
      <w:r w:rsidR="00632DDA">
        <w:rPr>
          <w:rFonts w:ascii="Tahoma" w:eastAsia="Tahoma" w:hAnsi="Tahoma" w:cs="Tahoma"/>
          <w:spacing w:val="-8"/>
          <w:w w:val="103"/>
          <w:sz w:val="16"/>
          <w:szCs w:val="16"/>
        </w:rPr>
        <w:t>Bi</w:t>
      </w:r>
      <w:r w:rsidR="00632DDA">
        <w:rPr>
          <w:rFonts w:ascii="Tahoma" w:eastAsia="Tahoma" w:hAnsi="Tahoma" w:cs="Tahoma"/>
          <w:w w:val="103"/>
          <w:sz w:val="16"/>
          <w:szCs w:val="16"/>
        </w:rPr>
        <w:t>r</w:t>
      </w:r>
      <w:r w:rsidR="00632DDA">
        <w:rPr>
          <w:rFonts w:ascii="Tahoma" w:eastAsia="Tahoma" w:hAnsi="Tahoma" w:cs="Tahoma"/>
          <w:spacing w:val="5"/>
          <w:w w:val="103"/>
          <w:sz w:val="16"/>
          <w:szCs w:val="16"/>
        </w:rPr>
        <w:t>t</w:t>
      </w:r>
      <w:r w:rsidR="00632DDA">
        <w:rPr>
          <w:rFonts w:ascii="Tahoma" w:eastAsia="Tahoma" w:hAnsi="Tahoma" w:cs="Tahoma"/>
          <w:w w:val="103"/>
          <w:sz w:val="16"/>
          <w:szCs w:val="16"/>
        </w:rPr>
        <w:t>h</w:t>
      </w:r>
    </w:p>
    <w:p w14:paraId="56F103DD" w14:textId="77777777" w:rsidR="00A90F78" w:rsidRDefault="00A90F78">
      <w:pPr>
        <w:spacing w:before="6" w:line="120" w:lineRule="exact"/>
        <w:rPr>
          <w:sz w:val="13"/>
          <w:szCs w:val="13"/>
        </w:rPr>
      </w:pPr>
    </w:p>
    <w:p w14:paraId="772E2394" w14:textId="77777777" w:rsidR="00A90F78" w:rsidRDefault="00632DDA">
      <w:pPr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w w:val="103"/>
          <w:sz w:val="16"/>
          <w:szCs w:val="16"/>
        </w:rPr>
        <w:t>+</w:t>
      </w:r>
      <w:proofErr w:type="gramStart"/>
      <w:r>
        <w:rPr>
          <w:rFonts w:ascii="Tahoma" w:eastAsia="Tahoma" w:hAnsi="Tahoma" w:cs="Tahoma"/>
          <w:spacing w:val="6"/>
          <w:w w:val="103"/>
          <w:sz w:val="16"/>
          <w:szCs w:val="16"/>
        </w:rPr>
        <w:t>C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>
        <w:rPr>
          <w:rFonts w:ascii="Tahoma" w:eastAsia="Tahoma" w:hAnsi="Tahoma" w:cs="Tahoma"/>
          <w:spacing w:val="1"/>
          <w:w w:val="103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w w:val="103"/>
          <w:sz w:val="16"/>
          <w:szCs w:val="16"/>
        </w:rPr>
        <w:t>P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e</w:t>
      </w:r>
      <w:r>
        <w:rPr>
          <w:rFonts w:ascii="Tahoma" w:eastAsia="Tahoma" w:hAnsi="Tahoma" w:cs="Tahoma"/>
          <w:w w:val="103"/>
          <w:sz w:val="16"/>
          <w:szCs w:val="16"/>
        </w:rPr>
        <w:t>r</w:t>
      </w:r>
      <w:r>
        <w:rPr>
          <w:rFonts w:ascii="Tahoma" w:eastAsia="Tahoma" w:hAnsi="Tahoma" w:cs="Tahoma"/>
          <w:spacing w:val="1"/>
          <w:w w:val="103"/>
          <w:sz w:val="16"/>
          <w:szCs w:val="16"/>
        </w:rPr>
        <w:t>s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n</w:t>
      </w:r>
      <w:r>
        <w:rPr>
          <w:rFonts w:ascii="Tahoma" w:eastAsia="Tahoma" w:hAnsi="Tahoma" w:cs="Tahoma"/>
          <w:spacing w:val="-3"/>
          <w:w w:val="103"/>
          <w:sz w:val="16"/>
          <w:szCs w:val="16"/>
        </w:rPr>
        <w:t>(</w:t>
      </w:r>
      <w:proofErr w:type="gramEnd"/>
      <w:r>
        <w:rPr>
          <w:rFonts w:ascii="Tahoma" w:eastAsia="Tahoma" w:hAnsi="Tahoma" w:cs="Tahoma"/>
          <w:w w:val="103"/>
          <w:sz w:val="16"/>
          <w:szCs w:val="16"/>
        </w:rPr>
        <w:t>)</w:t>
      </w:r>
    </w:p>
    <w:p w14:paraId="4017CCFE" w14:textId="77777777" w:rsidR="00A90F78" w:rsidRDefault="00632DDA">
      <w:pPr>
        <w:spacing w:before="1" w:line="180" w:lineRule="exact"/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position w:val="-1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position w:val="-1"/>
          <w:sz w:val="16"/>
          <w:szCs w:val="16"/>
        </w:rPr>
        <w:t>B</w:t>
      </w:r>
      <w:r>
        <w:rPr>
          <w:rFonts w:ascii="Tahoma" w:eastAsia="Tahoma" w:hAnsi="Tahoma" w:cs="Tahoma"/>
          <w:position w:val="-1"/>
          <w:sz w:val="16"/>
          <w:szCs w:val="16"/>
        </w:rPr>
        <w:t>ool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pacing w:val="6"/>
          <w:w w:val="103"/>
          <w:position w:val="-1"/>
          <w:sz w:val="16"/>
          <w:szCs w:val="16"/>
        </w:rPr>
        <w:t>C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n</w:t>
      </w:r>
      <w:r>
        <w:rPr>
          <w:rFonts w:ascii="Tahoma" w:eastAsia="Tahoma" w:hAnsi="Tahoma" w:cs="Tahoma"/>
          <w:spacing w:val="-9"/>
          <w:w w:val="103"/>
          <w:position w:val="-1"/>
          <w:sz w:val="16"/>
          <w:szCs w:val="16"/>
        </w:rPr>
        <w:t>V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spacing w:val="5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spacing w:val="-3"/>
          <w:w w:val="103"/>
          <w:position w:val="-1"/>
          <w:sz w:val="16"/>
          <w:szCs w:val="16"/>
        </w:rPr>
        <w:t>(</w:t>
      </w:r>
      <w:proofErr w:type="gramEnd"/>
      <w:r>
        <w:rPr>
          <w:rFonts w:ascii="Tahoma" w:eastAsia="Tahoma" w:hAnsi="Tahoma" w:cs="Tahoma"/>
          <w:w w:val="103"/>
          <w:position w:val="-1"/>
          <w:sz w:val="16"/>
          <w:szCs w:val="16"/>
        </w:rPr>
        <w:t>)</w:t>
      </w:r>
    </w:p>
    <w:p w14:paraId="6C1FF939" w14:textId="77777777" w:rsidR="00A90F78" w:rsidRDefault="00A90F78">
      <w:pPr>
        <w:spacing w:line="200" w:lineRule="exact"/>
      </w:pPr>
    </w:p>
    <w:p w14:paraId="21A8EE74" w14:textId="77777777" w:rsidR="00A90F78" w:rsidRDefault="00A90F78">
      <w:pPr>
        <w:spacing w:line="200" w:lineRule="exact"/>
      </w:pPr>
    </w:p>
    <w:p w14:paraId="68D09D99" w14:textId="77777777" w:rsidR="00A90F78" w:rsidRDefault="00A90F78">
      <w:pPr>
        <w:spacing w:before="14" w:line="240" w:lineRule="exact"/>
        <w:rPr>
          <w:sz w:val="24"/>
          <w:szCs w:val="24"/>
        </w:rPr>
      </w:pPr>
    </w:p>
    <w:p w14:paraId="263ADF09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*Pu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lic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ibu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resent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in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i/>
          <w:sz w:val="24"/>
          <w:szCs w:val="24"/>
        </w:rPr>
        <w:t>ram</w:t>
      </w:r>
    </w:p>
    <w:p w14:paraId="3B8B17B0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62189659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 ‘Can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&gt;</w:t>
      </w:r>
      <w:r>
        <w:rPr>
          <w:rFonts w:ascii="Calibri" w:eastAsia="Calibri" w:hAnsi="Calibri" w:cs="Calibri"/>
          <w:spacing w:val="-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18</w:t>
      </w:r>
    </w:p>
    <w:p w14:paraId="644CC53F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2E2B2FBF" w14:textId="431BB2C3" w:rsidR="00A90F78" w:rsidRDefault="00632DDA" w:rsidP="003C5D9E">
      <w:pPr>
        <w:ind w:left="220"/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ies.</w:t>
      </w:r>
    </w:p>
    <w:p w14:paraId="49D380FC" w14:textId="77777777" w:rsidR="00A90F78" w:rsidRDefault="00A90F78">
      <w:pPr>
        <w:spacing w:before="6" w:line="240" w:lineRule="exact"/>
        <w:rPr>
          <w:sz w:val="24"/>
          <w:szCs w:val="24"/>
        </w:rPr>
      </w:pPr>
    </w:p>
    <w:p w14:paraId="52083224" w14:textId="77777777" w:rsidR="00A90F78" w:rsidRDefault="00632DDA">
      <w:pPr>
        <w:spacing w:before="11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ies:</w:t>
      </w:r>
    </w:p>
    <w:p w14:paraId="1F786CD1" w14:textId="77777777" w:rsidR="00A90F78" w:rsidRDefault="00A90F7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6"/>
      </w:tblGrid>
      <w:tr w:rsidR="00A90F78" w14:paraId="376442BE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34A51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6EEB3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02ABC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PlaceO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th</w:t>
            </w:r>
          </w:p>
        </w:tc>
      </w:tr>
      <w:tr w:rsidR="00A90F78" w14:paraId="32DCB5B5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41B3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23F3A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06DAF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</w:p>
        </w:tc>
      </w:tr>
      <w:tr w:rsidR="00A90F78" w14:paraId="5B505932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3A038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Smi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586A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AACB4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</w:p>
        </w:tc>
      </w:tr>
      <w:tr w:rsidR="00A90F78" w14:paraId="7B359EF0" w14:textId="77777777">
        <w:trPr>
          <w:trHeight w:hRule="exact" w:val="305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AAAE8" w14:textId="77777777" w:rsidR="00A90F78" w:rsidRDefault="00632DDA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et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54A8" w14:textId="77777777" w:rsidR="00A90F78" w:rsidRDefault="00632DDA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8AB9" w14:textId="77777777" w:rsidR="00A90F78" w:rsidRDefault="00632DDA">
            <w:pPr>
              <w:spacing w:before="1"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A90F78" w14:paraId="65732DAE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F652E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Jyo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899F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98E4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</w:tbl>
    <w:p w14:paraId="0EAC57A9" w14:textId="77777777" w:rsidR="00A90F78" w:rsidRDefault="00A90F78">
      <w:pPr>
        <w:spacing w:before="10" w:line="100" w:lineRule="exact"/>
        <w:rPr>
          <w:sz w:val="11"/>
          <w:szCs w:val="11"/>
        </w:rPr>
      </w:pPr>
    </w:p>
    <w:p w14:paraId="04ABB402" w14:textId="77777777" w:rsidR="00A90F78" w:rsidRDefault="00A90F78">
      <w:pPr>
        <w:spacing w:line="200" w:lineRule="exact"/>
      </w:pPr>
    </w:p>
    <w:p w14:paraId="4A255A63" w14:textId="77777777" w:rsidR="00A90F78" w:rsidRDefault="00A90F78">
      <w:pPr>
        <w:spacing w:line="200" w:lineRule="exact"/>
      </w:pPr>
    </w:p>
    <w:p w14:paraId="16096182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00EE6E07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55FFC60D" w14:textId="77777777" w:rsidR="00A90F78" w:rsidRDefault="00632DDA">
      <w:pPr>
        <w:spacing w:line="277" w:lineRule="auto"/>
        <w:ind w:left="220" w:right="24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 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”J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le? 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le?</w:t>
      </w:r>
    </w:p>
    <w:p w14:paraId="505DD3D0" w14:textId="77777777" w:rsidR="00A90F78" w:rsidRDefault="00A90F78">
      <w:pPr>
        <w:spacing w:before="10" w:line="180" w:lineRule="exact"/>
        <w:rPr>
          <w:sz w:val="19"/>
          <w:szCs w:val="19"/>
        </w:rPr>
      </w:pPr>
    </w:p>
    <w:p w14:paraId="3A93B7DE" w14:textId="77777777" w:rsidR="00A90F78" w:rsidRDefault="00632DDA">
      <w:pPr>
        <w:spacing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vo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001894D" w14:textId="77777777" w:rsidR="00A90F78" w:rsidRDefault="00A90F78">
      <w:pPr>
        <w:spacing w:line="200" w:lineRule="exact"/>
      </w:pPr>
    </w:p>
    <w:p w14:paraId="65FD3E04" w14:textId="77777777" w:rsidR="00A90F78" w:rsidRDefault="00A90F78">
      <w:pPr>
        <w:spacing w:line="200" w:lineRule="exact"/>
      </w:pPr>
    </w:p>
    <w:p w14:paraId="3F4100A3" w14:textId="77777777" w:rsidR="00A90F78" w:rsidRDefault="00A90F78">
      <w:pPr>
        <w:spacing w:line="200" w:lineRule="exact"/>
      </w:pPr>
    </w:p>
    <w:p w14:paraId="3BC2373F" w14:textId="77777777" w:rsidR="00A90F78" w:rsidRDefault="00A90F78">
      <w:pPr>
        <w:spacing w:line="200" w:lineRule="exact"/>
      </w:pPr>
    </w:p>
    <w:p w14:paraId="24CE310C" w14:textId="77777777" w:rsidR="00A90F78" w:rsidRDefault="00A90F78">
      <w:pPr>
        <w:spacing w:before="10" w:line="220" w:lineRule="exact"/>
        <w:rPr>
          <w:sz w:val="22"/>
          <w:szCs w:val="22"/>
        </w:rPr>
      </w:pPr>
    </w:p>
    <w:p w14:paraId="153C65F0" w14:textId="77777777" w:rsidR="00A90F78" w:rsidRDefault="00314851">
      <w:pPr>
        <w:spacing w:line="360" w:lineRule="exact"/>
        <w:ind w:left="1917"/>
        <w:rPr>
          <w:rFonts w:ascii="Calibri" w:eastAsia="Calibri" w:hAnsi="Calibri" w:cs="Calibri"/>
          <w:sz w:val="32"/>
          <w:szCs w:val="32"/>
        </w:rPr>
      </w:pPr>
      <w:r>
        <w:pict w14:anchorId="022F65A1">
          <v:group id="_x0000_s2050" style="position:absolute;left:0;text-align:left;margin-left:68.95pt;margin-top:-5.95pt;width:434pt;height:32.55pt;z-index:-251654656;mso-position-horizontal-relative:page" coordorigin="1379,-119" coordsize="8680,651">
            <v:shape id="_x0000_s2053" style="position:absolute;left:1399;top:-99;width:8640;height:611" coordorigin="1399,-99" coordsize="8640,611" path="m1399,512r8640,l10039,-99r-8640,l1399,512xe" fillcolor="#7e7e7e" stroked="f">
              <v:path arrowok="t"/>
            </v:shape>
            <v:shape id="_x0000_s2052" style="position:absolute;left:1399;top:-99;width:8640;height:611" coordorigin="1399,-99" coordsize="8640,611" path="m1399,512r8640,l10039,-99r-8640,l1399,512xe" filled="f" strokecolor="#385d89" strokeweight="2pt">
              <v:path arrowok="t"/>
            </v:shape>
            <v:shape id="_x0000_s2051" type="#_x0000_t75" style="position:absolute;left:1418;top:-6;width:8602;height:425">
              <v:imagedata r:id="rId13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6: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d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ist</w:t>
      </w:r>
    </w:p>
    <w:p w14:paraId="491F7417" w14:textId="77777777" w:rsidR="00A90F78" w:rsidRDefault="00A90F78">
      <w:pPr>
        <w:spacing w:line="200" w:lineRule="exact"/>
      </w:pPr>
    </w:p>
    <w:p w14:paraId="56B57045" w14:textId="77777777" w:rsidR="00A90F78" w:rsidRDefault="00A90F78">
      <w:pPr>
        <w:spacing w:before="6" w:line="240" w:lineRule="exact"/>
        <w:rPr>
          <w:sz w:val="24"/>
          <w:szCs w:val="24"/>
        </w:rPr>
      </w:pPr>
    </w:p>
    <w:p w14:paraId="09A0DFB6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1</w:t>
      </w:r>
      <w:r>
        <w:rPr>
          <w:rFonts w:ascii="Calibri" w:eastAsia="Calibri" w:hAnsi="Calibri" w:cs="Calibri"/>
          <w:b/>
          <w:sz w:val="28"/>
          <w:szCs w:val="28"/>
        </w:rPr>
        <w:t>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7BB2F805" w14:textId="77777777" w:rsidR="00A90F78" w:rsidRDefault="00632DDA">
      <w:pPr>
        <w:spacing w:before="55" w:line="540" w:lineRule="atLeast"/>
        <w:ind w:left="220" w:right="9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n: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 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”J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1BE1CCC8" w14:textId="77777777" w:rsidR="00A90F78" w:rsidRDefault="00632DDA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4079DCF6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1E1EAE13" w14:textId="77777777" w:rsidR="00A90F78" w:rsidRDefault="00632DDA">
      <w:pPr>
        <w:spacing w:line="275" w:lineRule="auto"/>
        <w:ind w:left="220" w:right="6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,Age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A08C72D" w14:textId="77777777" w:rsidR="00A90F78" w:rsidRDefault="00A90F78">
      <w:pPr>
        <w:spacing w:before="2" w:line="200" w:lineRule="exact"/>
      </w:pPr>
    </w:p>
    <w:p w14:paraId="205EB49D" w14:textId="77777777" w:rsidR="00B306C7" w:rsidRDefault="00632DDA" w:rsidP="00B306C7">
      <w:pPr>
        <w:spacing w:line="275" w:lineRule="auto"/>
        <w:ind w:left="220"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? Is </w:t>
      </w:r>
      <w:r>
        <w:rPr>
          <w:rFonts w:ascii="Calibri" w:eastAsia="Calibri" w:hAnsi="Calibri" w:cs="Calibri"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eastAsia="Calibri" w:hAnsi="Calibri" w:cs="Calibri"/>
          <w:sz w:val="24"/>
          <w:szCs w:val="24"/>
        </w:rPr>
        <w:t>similar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layed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? 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e?</w:t>
      </w:r>
    </w:p>
    <w:p w14:paraId="7CE20E31" w14:textId="77777777" w:rsidR="00B306C7" w:rsidRDefault="00B306C7" w:rsidP="00B306C7">
      <w:pPr>
        <w:spacing w:line="275" w:lineRule="auto"/>
        <w:ind w:left="220" w:right="338"/>
        <w:rPr>
          <w:rFonts w:ascii="Calibri" w:eastAsia="Calibri" w:hAnsi="Calibri" w:cs="Calibri"/>
          <w:sz w:val="24"/>
          <w:szCs w:val="24"/>
        </w:rPr>
      </w:pPr>
    </w:p>
    <w:p w14:paraId="2485DE82" w14:textId="6C43B776" w:rsidR="00A90F78" w:rsidRDefault="00632DDA" w:rsidP="00B306C7">
      <w:pPr>
        <w:spacing w:line="275" w:lineRule="auto"/>
        <w:ind w:left="220" w:right="33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ents:</w:t>
      </w:r>
    </w:p>
    <w:p w14:paraId="3EB5DED1" w14:textId="77777777" w:rsidR="00A90F78" w:rsidRDefault="00A90F78">
      <w:pPr>
        <w:spacing w:before="12" w:line="280" w:lineRule="exact"/>
        <w:rPr>
          <w:sz w:val="28"/>
          <w:szCs w:val="28"/>
        </w:rPr>
      </w:pPr>
    </w:p>
    <w:p w14:paraId="6231DD9A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2E0F4971" w14:textId="547DDE98" w:rsidR="00A90F78" w:rsidRDefault="00632DDA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1B814E7E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</w:p>
    <w:p w14:paraId="4AACF477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682B5803" w14:textId="77777777" w:rsidR="00A90F78" w:rsidRDefault="00632DDA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</w:p>
    <w:p w14:paraId="61DC62AC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list</w:t>
      </w:r>
    </w:p>
    <w:sectPr w:rsidR="00A90F78" w:rsidSect="00A90F78">
      <w:pgSz w:w="12240" w:h="15840"/>
      <w:pgMar w:top="980" w:right="1220" w:bottom="280" w:left="1220" w:header="761" w:footer="6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632B" w14:textId="77777777" w:rsidR="00314851" w:rsidRDefault="00314851" w:rsidP="00A90F78">
      <w:r>
        <w:separator/>
      </w:r>
    </w:p>
  </w:endnote>
  <w:endnote w:type="continuationSeparator" w:id="0">
    <w:p w14:paraId="550AC227" w14:textId="77777777" w:rsidR="00314851" w:rsidRDefault="00314851" w:rsidP="00A9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090E" w14:textId="77777777" w:rsidR="00A90F78" w:rsidRDefault="00314851">
    <w:pPr>
      <w:spacing w:line="200" w:lineRule="exact"/>
    </w:pPr>
    <w:r>
      <w:pict w14:anchorId="7C809C6C">
        <v:group id="_x0000_s1028" style="position:absolute;margin-left:66.6pt;margin-top:755.85pt;width:215.4pt;height:0;z-index:-251658752;mso-position-horizontal-relative:page;mso-position-vertical-relative:page" coordorigin="1332,15117" coordsize="4308,0">
          <v:shape id="_x0000_s1029" style="position:absolute;left:1332;top:15117;width:4308;height:0" coordorigin="1332,15117" coordsize="4308,0" path="m1332,15117r4309,e" filled="f" strokecolor="#4f81bc" strokeweight=".58pt">
            <v:path arrowok="t"/>
          </v:shape>
          <w10:wrap anchorx="page" anchory="page"/>
        </v:group>
      </w:pict>
    </w:r>
    <w:r>
      <w:pict w14:anchorId="6CFDE83F">
        <v:group id="_x0000_s1026" style="position:absolute;margin-left:330.05pt;margin-top:755.85pt;width:215.4pt;height:0;z-index:-251657728;mso-position-horizontal-relative:page;mso-position-vertical-relative:page" coordorigin="6601,15117" coordsize="4308,0">
          <v:shape id="_x0000_s1027" style="position:absolute;left:6601;top:15117;width:4308;height:0" coordorigin="6601,15117" coordsize="4308,0" path="m6601,15117r4309,e" filled="f" strokecolor="#4f81bc" strokeweight=".58pt">
            <v:path arrowok="t"/>
          </v:shape>
          <w10:wrap anchorx="page" anchory="page"/>
        </v:group>
      </w:pict>
    </w:r>
    <w:r>
      <w:pict w14:anchorId="63C3B3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45pt;margin-top:749.85pt;width:36.2pt;height:13.05pt;z-index:-251656704;mso-position-horizontal-relative:page;mso-position-vertical-relative:page" filled="f" stroked="f">
          <v:textbox inset="0,0,0,0">
            <w:txbxContent>
              <w:p w14:paraId="472D6B88" w14:textId="77777777" w:rsidR="00A90F78" w:rsidRDefault="00632DDA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b/>
                    <w:spacing w:val="-1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t xml:space="preserve">age </w:t>
                </w:r>
                <w:r w:rsidR="00A10C88">
                  <w:fldChar w:fldCharType="begin"/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instrText xml:space="preserve"> PAGE </w:instrText>
                </w:r>
                <w:r w:rsidR="00A10C88">
                  <w:fldChar w:fldCharType="separate"/>
                </w:r>
                <w:r w:rsidR="00196330">
                  <w:rPr>
                    <w:rFonts w:ascii="Cambria" w:eastAsia="Cambria" w:hAnsi="Cambria" w:cs="Cambria"/>
                    <w:b/>
                    <w:noProof/>
                    <w:sz w:val="22"/>
                    <w:szCs w:val="22"/>
                  </w:rPr>
                  <w:t>1</w:t>
                </w:r>
                <w:r w:rsidR="00A10C8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EA8C" w14:textId="77777777" w:rsidR="00314851" w:rsidRDefault="00314851" w:rsidP="00A90F78">
      <w:r>
        <w:separator/>
      </w:r>
    </w:p>
  </w:footnote>
  <w:footnote w:type="continuationSeparator" w:id="0">
    <w:p w14:paraId="17D50169" w14:textId="77777777" w:rsidR="00314851" w:rsidRDefault="00314851" w:rsidP="00A9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87BE" w14:textId="77777777" w:rsidR="00A90F78" w:rsidRDefault="00314851">
    <w:pPr>
      <w:spacing w:line="200" w:lineRule="exact"/>
    </w:pPr>
    <w:r>
      <w:pict w14:anchorId="507A3CF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95.05pt;margin-top:37.05pt;width:107.95pt;height:13.05pt;z-index:-251659776;mso-position-horizontal-relative:page;mso-position-vertical-relative:page" filled="f" stroked="f">
          <v:textbox inset="0,0,0,0">
            <w:txbxContent>
              <w:p w14:paraId="65C602EE" w14:textId="77777777" w:rsidR="00A90F78" w:rsidRDefault="00632DD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Itr1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_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_Assi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DDF"/>
    <w:multiLevelType w:val="multilevel"/>
    <w:tmpl w:val="9808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78"/>
    <w:rsid w:val="000378E7"/>
    <w:rsid w:val="00196330"/>
    <w:rsid w:val="0030408A"/>
    <w:rsid w:val="00314851"/>
    <w:rsid w:val="003C5D9E"/>
    <w:rsid w:val="00594D52"/>
    <w:rsid w:val="00632DDA"/>
    <w:rsid w:val="006C78CA"/>
    <w:rsid w:val="007D079B"/>
    <w:rsid w:val="007E227D"/>
    <w:rsid w:val="00A10C88"/>
    <w:rsid w:val="00A324CA"/>
    <w:rsid w:val="00A858B2"/>
    <w:rsid w:val="00A90F78"/>
    <w:rsid w:val="00B3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5F562F7E"/>
  <w15:docId w15:val="{4994315D-EA82-4D54-8BC4-54FE411A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E2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27D"/>
  </w:style>
  <w:style w:type="paragraph" w:styleId="Footer">
    <w:name w:val="footer"/>
    <w:basedOn w:val="Normal"/>
    <w:link w:val="FooterChar"/>
    <w:uiPriority w:val="99"/>
    <w:semiHidden/>
    <w:unhideWhenUsed/>
    <w:rsid w:val="007E2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35C01-353A-4EBF-9B5F-86B4B7CD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 Shiva Reddy</cp:lastModifiedBy>
  <cp:revision>9</cp:revision>
  <dcterms:created xsi:type="dcterms:W3CDTF">2017-04-24T05:22:00Z</dcterms:created>
  <dcterms:modified xsi:type="dcterms:W3CDTF">2021-11-10T03:57:00Z</dcterms:modified>
</cp:coreProperties>
</file>